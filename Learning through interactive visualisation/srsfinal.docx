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0F" w:rsidRDefault="002D740F" w:rsidP="002D740F">
      <w:pPr>
        <w:pStyle w:val="line"/>
      </w:pPr>
    </w:p>
    <w:p w:rsidR="002D740F" w:rsidRDefault="002D740F" w:rsidP="002D740F">
      <w:pPr>
        <w:pStyle w:val="Heading"/>
        <w:jc w:val="left"/>
      </w:pPr>
      <w:r>
        <w:t>Software Requirements Specification</w:t>
      </w:r>
    </w:p>
    <w:p w:rsidR="002D740F" w:rsidRDefault="002D740F" w:rsidP="0084504C">
      <w:pPr>
        <w:pStyle w:val="Heading"/>
        <w:spacing w:before="0" w:after="400"/>
        <w:jc w:val="left"/>
      </w:pPr>
      <w:r>
        <w:rPr>
          <w:sz w:val="40"/>
        </w:rPr>
        <w:t>for</w:t>
      </w:r>
    </w:p>
    <w:p w:rsidR="002D740F" w:rsidRDefault="002D740F" w:rsidP="002D740F">
      <w:pPr>
        <w:pStyle w:val="Heading"/>
        <w:jc w:val="left"/>
      </w:pPr>
      <w:r>
        <w:t xml:space="preserve">Learning through interactive </w:t>
      </w:r>
      <w:r w:rsidR="003919DB">
        <w:t>visualization</w:t>
      </w:r>
      <w:r>
        <w:t xml:space="preserve"> </w:t>
      </w:r>
    </w:p>
    <w:p w:rsidR="002D740F" w:rsidRDefault="003919DB" w:rsidP="002D740F">
      <w:pPr>
        <w:pStyle w:val="ByLine"/>
      </w:pPr>
      <w:r>
        <w:t>Version 1.0.1</w:t>
      </w:r>
    </w:p>
    <w:p w:rsidR="002D740F" w:rsidRDefault="002D740F" w:rsidP="002D740F">
      <w:pPr>
        <w:pStyle w:val="ByLine"/>
      </w:pPr>
      <w:r>
        <w:t>Prepared by Group-05</w:t>
      </w:r>
    </w:p>
    <w:p w:rsidR="0084504C" w:rsidRPr="0084504C" w:rsidRDefault="0084504C" w:rsidP="0084504C">
      <w:pPr>
        <w:pStyle w:val="ByLine"/>
        <w:spacing w:line="240" w:lineRule="exact"/>
        <w:rPr>
          <w:i/>
        </w:rPr>
      </w:pPr>
      <w:r w:rsidRPr="0084504C">
        <w:rPr>
          <w:i/>
        </w:rPr>
        <w:t xml:space="preserve">Abhishek </w:t>
      </w:r>
      <w:proofErr w:type="spellStart"/>
      <w:r w:rsidRPr="0084504C">
        <w:rPr>
          <w:i/>
        </w:rPr>
        <w:t>Goyal</w:t>
      </w:r>
      <w:proofErr w:type="spellEnd"/>
      <w:r w:rsidRPr="0084504C">
        <w:rPr>
          <w:i/>
        </w:rPr>
        <w:t xml:space="preserve"> &lt;150101002&gt;</w:t>
      </w:r>
    </w:p>
    <w:p w:rsidR="0084504C" w:rsidRPr="0084504C" w:rsidRDefault="0084504C" w:rsidP="0084504C">
      <w:pPr>
        <w:pStyle w:val="ByLine"/>
        <w:spacing w:line="240" w:lineRule="exact"/>
        <w:rPr>
          <w:i/>
        </w:rPr>
      </w:pPr>
      <w:r w:rsidRPr="0084504C">
        <w:rPr>
          <w:i/>
        </w:rPr>
        <w:t>Satya Prakash &lt;150101060&gt;</w:t>
      </w:r>
    </w:p>
    <w:p w:rsidR="0084504C" w:rsidRPr="0084504C" w:rsidRDefault="0084504C" w:rsidP="0084504C">
      <w:pPr>
        <w:pStyle w:val="ByLine"/>
        <w:spacing w:line="240" w:lineRule="exact"/>
        <w:rPr>
          <w:i/>
        </w:rPr>
      </w:pPr>
      <w:proofErr w:type="spellStart"/>
      <w:r w:rsidRPr="0084504C">
        <w:rPr>
          <w:i/>
        </w:rPr>
        <w:t>Saurabh</w:t>
      </w:r>
      <w:proofErr w:type="spellEnd"/>
      <w:r w:rsidRPr="0084504C">
        <w:rPr>
          <w:i/>
        </w:rPr>
        <w:t xml:space="preserve"> &lt;150101061&gt;</w:t>
      </w:r>
    </w:p>
    <w:p w:rsidR="002D740F" w:rsidRDefault="002D740F" w:rsidP="002D740F">
      <w:pPr>
        <w:pStyle w:val="ByLine"/>
      </w:pPr>
    </w:p>
    <w:p w:rsidR="002D740F" w:rsidRDefault="002D740F" w:rsidP="002D740F">
      <w:pPr>
        <w:pStyle w:val="ByLine"/>
      </w:pPr>
    </w:p>
    <w:p w:rsidR="002D740F" w:rsidRDefault="002D740F" w:rsidP="002D740F">
      <w:pPr>
        <w:sectPr w:rsidR="002D740F">
          <w:footerReference w:type="default" r:id="rId7"/>
          <w:pgSz w:w="12240" w:h="15840"/>
          <w:pgMar w:top="1440" w:right="1440" w:bottom="1440" w:left="1440" w:header="720" w:footer="720" w:gutter="0"/>
          <w:pgNumType w:fmt="lowerRoman" w:start="1"/>
          <w:cols w:space="720"/>
          <w:docGrid w:linePitch="360"/>
        </w:sectPr>
      </w:pPr>
    </w:p>
    <w:p w:rsidR="002D740F" w:rsidRDefault="002D740F" w:rsidP="002D740F">
      <w:pPr>
        <w:pStyle w:val="TOCEntry"/>
      </w:pPr>
      <w:bookmarkStart w:id="0" w:name="__RefHeading___Toc441230970"/>
      <w:bookmarkEnd w:id="0"/>
      <w:r>
        <w:lastRenderedPageBreak/>
        <w:t>Table of Contents</w:t>
      </w:r>
    </w:p>
    <w:p w:rsidR="002D740F" w:rsidRDefault="002D740F" w:rsidP="0084504C">
      <w:pPr>
        <w:pStyle w:val="TOC1"/>
      </w:pPr>
      <w:r>
        <w:fldChar w:fldCharType="begin"/>
      </w:r>
      <w:r>
        <w:instrText xml:space="preserve"> TOC \o "1-2" \t "TOCentry,1" </w:instrText>
      </w:r>
      <w:r>
        <w:fldChar w:fldCharType="separate"/>
      </w:r>
      <w:r>
        <w:t>Table of Contents</w:t>
      </w:r>
      <w:r>
        <w:tab/>
      </w:r>
      <w:hyperlink w:anchor="__RefHeading___Toc441230970" w:history="1">
        <w:r>
          <w:rPr>
            <w:rStyle w:val="IndexLink"/>
          </w:rPr>
          <w:t>ii</w:t>
        </w:r>
      </w:hyperlink>
    </w:p>
    <w:p w:rsidR="002D740F" w:rsidRDefault="002D740F" w:rsidP="002D740F">
      <w:pPr>
        <w:pStyle w:val="TOC1"/>
      </w:pPr>
      <w:r>
        <w:t>1.</w:t>
      </w:r>
      <w:r>
        <w:tab/>
        <w:t>Introduction</w:t>
      </w:r>
      <w:r>
        <w:tab/>
      </w:r>
      <w:hyperlink w:anchor="__RefHeading___Toc441230972" w:history="1">
        <w:r>
          <w:rPr>
            <w:rStyle w:val="IndexLink"/>
          </w:rPr>
          <w:t>1</w:t>
        </w:r>
      </w:hyperlink>
    </w:p>
    <w:p w:rsidR="002D740F" w:rsidRDefault="002D740F" w:rsidP="002D740F">
      <w:pPr>
        <w:pStyle w:val="TOC2"/>
        <w:tabs>
          <w:tab w:val="left" w:pos="720"/>
        </w:tabs>
        <w:rPr>
          <w:lang w:eastAsia="en-US"/>
        </w:rPr>
      </w:pPr>
      <w:r>
        <w:rPr>
          <w:lang w:eastAsia="en-US"/>
        </w:rPr>
        <w:t>1.1</w:t>
      </w:r>
      <w:r>
        <w:rPr>
          <w:lang w:eastAsia="en-US"/>
        </w:rPr>
        <w:tab/>
        <w:t>Purpose</w:t>
      </w:r>
      <w:r>
        <w:rPr>
          <w:lang w:eastAsia="en-US"/>
        </w:rPr>
        <w:tab/>
      </w:r>
      <w:hyperlink w:anchor="__RefHeading___Toc441230973" w:history="1">
        <w:r>
          <w:rPr>
            <w:rStyle w:val="IndexLink"/>
            <w:lang w:eastAsia="en-US"/>
          </w:rPr>
          <w:t>1</w:t>
        </w:r>
      </w:hyperlink>
    </w:p>
    <w:p w:rsidR="002D740F" w:rsidRDefault="002D740F" w:rsidP="002D740F">
      <w:pPr>
        <w:pStyle w:val="TOC2"/>
        <w:tabs>
          <w:tab w:val="left" w:pos="720"/>
        </w:tabs>
        <w:rPr>
          <w:lang w:eastAsia="en-US"/>
        </w:rPr>
      </w:pPr>
      <w:r>
        <w:rPr>
          <w:lang w:eastAsia="en-US"/>
        </w:rPr>
        <w:t>1.2</w:t>
      </w:r>
      <w:r>
        <w:rPr>
          <w:lang w:eastAsia="en-US"/>
        </w:rPr>
        <w:tab/>
        <w:t>Document Conventions</w:t>
      </w:r>
      <w:r>
        <w:rPr>
          <w:lang w:eastAsia="en-US"/>
        </w:rPr>
        <w:tab/>
      </w:r>
      <w:hyperlink w:anchor="__RefHeading___Toc441230974" w:history="1">
        <w:r>
          <w:rPr>
            <w:rStyle w:val="IndexLink"/>
            <w:lang w:eastAsia="en-US"/>
          </w:rPr>
          <w:t>1</w:t>
        </w:r>
      </w:hyperlink>
    </w:p>
    <w:p w:rsidR="002D740F" w:rsidRDefault="002D740F" w:rsidP="002D740F">
      <w:pPr>
        <w:pStyle w:val="TOC2"/>
        <w:tabs>
          <w:tab w:val="left" w:pos="720"/>
        </w:tabs>
        <w:rPr>
          <w:lang w:eastAsia="en-US"/>
        </w:rPr>
      </w:pPr>
      <w:r>
        <w:rPr>
          <w:lang w:eastAsia="en-US"/>
        </w:rPr>
        <w:t>1.3</w:t>
      </w:r>
      <w:r>
        <w:rPr>
          <w:lang w:eastAsia="en-US"/>
        </w:rPr>
        <w:tab/>
        <w:t>Intended Audience and Reading Suggestions</w:t>
      </w:r>
      <w:r>
        <w:rPr>
          <w:lang w:eastAsia="en-US"/>
        </w:rPr>
        <w:tab/>
      </w:r>
      <w:hyperlink w:anchor="__RefHeading___Toc441230975" w:history="1">
        <w:r>
          <w:rPr>
            <w:rStyle w:val="IndexLink"/>
            <w:lang w:eastAsia="en-US"/>
          </w:rPr>
          <w:t>1</w:t>
        </w:r>
      </w:hyperlink>
    </w:p>
    <w:p w:rsidR="002D740F" w:rsidRDefault="002D740F" w:rsidP="002D740F">
      <w:pPr>
        <w:pStyle w:val="TOC2"/>
        <w:tabs>
          <w:tab w:val="left" w:pos="720"/>
        </w:tabs>
        <w:rPr>
          <w:lang w:eastAsia="en-US"/>
        </w:rPr>
      </w:pPr>
      <w:r>
        <w:rPr>
          <w:lang w:eastAsia="en-US"/>
        </w:rPr>
        <w:t>1.4</w:t>
      </w:r>
      <w:r>
        <w:rPr>
          <w:lang w:eastAsia="en-US"/>
        </w:rPr>
        <w:tab/>
        <w:t>Product Scope</w:t>
      </w:r>
      <w:r>
        <w:rPr>
          <w:lang w:eastAsia="en-US"/>
        </w:rPr>
        <w:tab/>
      </w:r>
      <w:hyperlink w:anchor="__RefHeading___Toc441230976" w:history="1">
        <w:r>
          <w:rPr>
            <w:rStyle w:val="IndexLink"/>
            <w:lang w:eastAsia="en-US"/>
          </w:rPr>
          <w:t>1</w:t>
        </w:r>
      </w:hyperlink>
    </w:p>
    <w:p w:rsidR="002D740F" w:rsidRDefault="002D740F" w:rsidP="002D740F">
      <w:pPr>
        <w:pStyle w:val="TOC2"/>
        <w:tabs>
          <w:tab w:val="left" w:pos="720"/>
        </w:tabs>
      </w:pPr>
      <w:r>
        <w:rPr>
          <w:lang w:eastAsia="en-US"/>
        </w:rPr>
        <w:t>1.5</w:t>
      </w:r>
      <w:r>
        <w:rPr>
          <w:lang w:eastAsia="en-US"/>
        </w:rPr>
        <w:tab/>
        <w:t>References</w:t>
      </w:r>
      <w:r>
        <w:rPr>
          <w:lang w:eastAsia="en-US"/>
        </w:rPr>
        <w:tab/>
      </w:r>
      <w:hyperlink w:anchor="__RefHeading___Toc441230977" w:history="1">
        <w:r>
          <w:rPr>
            <w:rStyle w:val="IndexLink"/>
            <w:lang w:eastAsia="en-US"/>
          </w:rPr>
          <w:t>1</w:t>
        </w:r>
      </w:hyperlink>
    </w:p>
    <w:p w:rsidR="002D740F" w:rsidRDefault="002D740F" w:rsidP="002D740F">
      <w:pPr>
        <w:pStyle w:val="TOC1"/>
      </w:pPr>
      <w:r>
        <w:t>2.</w:t>
      </w:r>
      <w:r>
        <w:tab/>
        <w:t>Overall Description</w:t>
      </w:r>
      <w:r>
        <w:tab/>
      </w:r>
      <w:hyperlink w:anchor="__RefHeading___Toc441230978" w:history="1">
        <w:r w:rsidR="007E6CE0">
          <w:rPr>
            <w:rStyle w:val="IndexLink"/>
          </w:rPr>
          <w:t>1</w:t>
        </w:r>
      </w:hyperlink>
    </w:p>
    <w:p w:rsidR="002D740F" w:rsidRDefault="002D740F" w:rsidP="002D740F">
      <w:pPr>
        <w:pStyle w:val="TOC2"/>
        <w:tabs>
          <w:tab w:val="left" w:pos="720"/>
        </w:tabs>
        <w:rPr>
          <w:lang w:eastAsia="en-US"/>
        </w:rPr>
      </w:pPr>
      <w:r>
        <w:rPr>
          <w:lang w:eastAsia="en-US"/>
        </w:rPr>
        <w:t>2.1</w:t>
      </w:r>
      <w:r>
        <w:rPr>
          <w:lang w:eastAsia="en-US"/>
        </w:rPr>
        <w:tab/>
        <w:t>Product Perspective</w:t>
      </w:r>
      <w:r>
        <w:rPr>
          <w:lang w:eastAsia="en-US"/>
        </w:rPr>
        <w:tab/>
      </w:r>
      <w:hyperlink w:anchor="__RefHeading___Toc441230979" w:history="1">
        <w:r w:rsidR="007E6CE0">
          <w:rPr>
            <w:rStyle w:val="IndexLink"/>
            <w:lang w:eastAsia="en-US"/>
          </w:rPr>
          <w:t>1</w:t>
        </w:r>
      </w:hyperlink>
    </w:p>
    <w:p w:rsidR="002D740F" w:rsidRDefault="002D740F" w:rsidP="002D740F">
      <w:pPr>
        <w:pStyle w:val="TOC2"/>
        <w:tabs>
          <w:tab w:val="left" w:pos="720"/>
        </w:tabs>
        <w:rPr>
          <w:lang w:eastAsia="en-US"/>
        </w:rPr>
      </w:pPr>
      <w:r>
        <w:rPr>
          <w:lang w:eastAsia="en-US"/>
        </w:rPr>
        <w:t>2.2</w:t>
      </w:r>
      <w:r>
        <w:rPr>
          <w:lang w:eastAsia="en-US"/>
        </w:rPr>
        <w:tab/>
        <w:t>Product Functions</w:t>
      </w:r>
      <w:r>
        <w:rPr>
          <w:lang w:eastAsia="en-US"/>
        </w:rPr>
        <w:tab/>
      </w:r>
      <w:hyperlink w:anchor="__RefHeading___Toc441230980" w:history="1">
        <w:r w:rsidR="007E6CE0">
          <w:rPr>
            <w:rStyle w:val="IndexLink"/>
            <w:lang w:eastAsia="en-US"/>
          </w:rPr>
          <w:t>1</w:t>
        </w:r>
      </w:hyperlink>
    </w:p>
    <w:p w:rsidR="002D740F" w:rsidRDefault="002D740F" w:rsidP="002D740F">
      <w:pPr>
        <w:pStyle w:val="TOC2"/>
        <w:tabs>
          <w:tab w:val="left" w:pos="720"/>
        </w:tabs>
        <w:rPr>
          <w:lang w:eastAsia="en-US"/>
        </w:rPr>
      </w:pPr>
      <w:r>
        <w:rPr>
          <w:lang w:eastAsia="en-US"/>
        </w:rPr>
        <w:t>2.3</w:t>
      </w:r>
      <w:r>
        <w:rPr>
          <w:lang w:eastAsia="en-US"/>
        </w:rPr>
        <w:tab/>
        <w:t>User Classes and Characteristics</w:t>
      </w:r>
      <w:r>
        <w:rPr>
          <w:lang w:eastAsia="en-US"/>
        </w:rPr>
        <w:tab/>
      </w:r>
      <w:hyperlink w:anchor="__RefHeading___Toc441230981" w:history="1">
        <w:r>
          <w:rPr>
            <w:rStyle w:val="IndexLink"/>
            <w:lang w:eastAsia="en-US"/>
          </w:rPr>
          <w:t>2</w:t>
        </w:r>
      </w:hyperlink>
    </w:p>
    <w:p w:rsidR="002D740F" w:rsidRDefault="002D740F" w:rsidP="002D740F">
      <w:pPr>
        <w:pStyle w:val="TOC2"/>
        <w:tabs>
          <w:tab w:val="left" w:pos="720"/>
        </w:tabs>
        <w:rPr>
          <w:lang w:eastAsia="en-US"/>
        </w:rPr>
      </w:pPr>
      <w:r>
        <w:rPr>
          <w:lang w:eastAsia="en-US"/>
        </w:rPr>
        <w:t>2.4</w:t>
      </w:r>
      <w:r>
        <w:rPr>
          <w:lang w:eastAsia="en-US"/>
        </w:rPr>
        <w:tab/>
        <w:t>Operating Environment</w:t>
      </w:r>
      <w:r>
        <w:rPr>
          <w:lang w:eastAsia="en-US"/>
        </w:rPr>
        <w:tab/>
      </w:r>
      <w:hyperlink w:anchor="__RefHeading___Toc441230982" w:history="1">
        <w:r>
          <w:rPr>
            <w:rStyle w:val="IndexLink"/>
            <w:lang w:eastAsia="en-US"/>
          </w:rPr>
          <w:t>2</w:t>
        </w:r>
      </w:hyperlink>
    </w:p>
    <w:p w:rsidR="002D740F" w:rsidRDefault="002D740F" w:rsidP="002D740F">
      <w:pPr>
        <w:pStyle w:val="TOC2"/>
        <w:tabs>
          <w:tab w:val="left" w:pos="720"/>
        </w:tabs>
        <w:rPr>
          <w:lang w:eastAsia="en-US"/>
        </w:rPr>
      </w:pPr>
      <w:r>
        <w:rPr>
          <w:lang w:eastAsia="en-US"/>
        </w:rPr>
        <w:t>2.5</w:t>
      </w:r>
      <w:r>
        <w:rPr>
          <w:lang w:eastAsia="en-US"/>
        </w:rPr>
        <w:tab/>
        <w:t>Design and Implementation Constraints</w:t>
      </w:r>
      <w:r>
        <w:rPr>
          <w:lang w:eastAsia="en-US"/>
        </w:rPr>
        <w:tab/>
      </w:r>
      <w:hyperlink w:anchor="__RefHeading___Toc441230983" w:history="1">
        <w:r>
          <w:rPr>
            <w:rStyle w:val="IndexLink"/>
            <w:lang w:eastAsia="en-US"/>
          </w:rPr>
          <w:t>2</w:t>
        </w:r>
      </w:hyperlink>
    </w:p>
    <w:p w:rsidR="002D740F" w:rsidRDefault="007E6CE0" w:rsidP="002D740F">
      <w:pPr>
        <w:pStyle w:val="TOC2"/>
        <w:tabs>
          <w:tab w:val="left" w:pos="720"/>
        </w:tabs>
      </w:pPr>
      <w:r>
        <w:rPr>
          <w:lang w:eastAsia="en-US"/>
        </w:rPr>
        <w:t>2.6</w:t>
      </w:r>
      <w:r w:rsidR="002D740F">
        <w:rPr>
          <w:lang w:eastAsia="en-US"/>
        </w:rPr>
        <w:tab/>
        <w:t>Assumptions and Dependencies</w:t>
      </w:r>
      <w:r w:rsidR="002D740F">
        <w:rPr>
          <w:lang w:eastAsia="en-US"/>
        </w:rPr>
        <w:tab/>
        <w:t>2</w:t>
      </w:r>
    </w:p>
    <w:p w:rsidR="002D740F" w:rsidRDefault="002D740F" w:rsidP="002D740F">
      <w:pPr>
        <w:pStyle w:val="TOC1"/>
      </w:pPr>
      <w:r>
        <w:t>3.</w:t>
      </w:r>
      <w:r>
        <w:tab/>
        <w:t>External Interface Requirements</w:t>
      </w:r>
      <w:r>
        <w:tab/>
      </w:r>
      <w:hyperlink w:anchor="__RefHeading___Toc441230986" w:history="1">
        <w:r>
          <w:rPr>
            <w:rStyle w:val="IndexLink"/>
          </w:rPr>
          <w:t>3</w:t>
        </w:r>
      </w:hyperlink>
    </w:p>
    <w:p w:rsidR="002D740F" w:rsidRDefault="002D740F" w:rsidP="002D740F">
      <w:pPr>
        <w:pStyle w:val="TOC2"/>
        <w:tabs>
          <w:tab w:val="left" w:pos="720"/>
        </w:tabs>
        <w:rPr>
          <w:lang w:eastAsia="en-US"/>
        </w:rPr>
      </w:pPr>
      <w:r>
        <w:rPr>
          <w:lang w:eastAsia="en-US"/>
        </w:rPr>
        <w:t>3.1</w:t>
      </w:r>
      <w:r>
        <w:rPr>
          <w:lang w:eastAsia="en-US"/>
        </w:rPr>
        <w:tab/>
        <w:t>User Interfaces</w:t>
      </w:r>
      <w:r>
        <w:rPr>
          <w:lang w:eastAsia="en-US"/>
        </w:rPr>
        <w:tab/>
      </w:r>
      <w:hyperlink w:anchor="__RefHeading___Toc441230987" w:history="1">
        <w:r>
          <w:rPr>
            <w:rStyle w:val="IndexLink"/>
            <w:lang w:eastAsia="en-US"/>
          </w:rPr>
          <w:t>3</w:t>
        </w:r>
      </w:hyperlink>
    </w:p>
    <w:p w:rsidR="002D740F" w:rsidRDefault="002D740F" w:rsidP="002D740F">
      <w:pPr>
        <w:pStyle w:val="TOC2"/>
        <w:tabs>
          <w:tab w:val="left" w:pos="720"/>
        </w:tabs>
      </w:pPr>
      <w:r>
        <w:rPr>
          <w:lang w:eastAsia="en-US"/>
        </w:rPr>
        <w:t>3.2</w:t>
      </w:r>
      <w:r>
        <w:rPr>
          <w:lang w:eastAsia="en-US"/>
        </w:rPr>
        <w:tab/>
        <w:t>Hardware Interfaces</w:t>
      </w:r>
      <w:r>
        <w:rPr>
          <w:lang w:eastAsia="en-US"/>
        </w:rPr>
        <w:tab/>
      </w:r>
      <w:hyperlink w:anchor="__RefHeading___Toc441230988" w:history="1">
        <w:r>
          <w:rPr>
            <w:rStyle w:val="IndexLink"/>
            <w:lang w:eastAsia="en-US"/>
          </w:rPr>
          <w:t>3</w:t>
        </w:r>
      </w:hyperlink>
    </w:p>
    <w:p w:rsidR="002D740F" w:rsidRDefault="002D740F" w:rsidP="002D740F">
      <w:pPr>
        <w:pStyle w:val="TOC1"/>
      </w:pPr>
      <w:r>
        <w:t>4.</w:t>
      </w:r>
      <w:r>
        <w:tab/>
        <w:t>System Features</w:t>
      </w:r>
      <w:r>
        <w:tab/>
        <w:t>3</w:t>
      </w:r>
    </w:p>
    <w:p w:rsidR="002D740F" w:rsidRDefault="006C3655" w:rsidP="002D740F">
      <w:pPr>
        <w:pStyle w:val="TOC2"/>
        <w:tabs>
          <w:tab w:val="left" w:pos="720"/>
        </w:tabs>
      </w:pPr>
      <w:r>
        <w:rPr>
          <w:lang w:eastAsia="en-US"/>
        </w:rPr>
        <w:t>4.1</w:t>
      </w:r>
      <w:r>
        <w:rPr>
          <w:lang w:eastAsia="en-US"/>
        </w:rPr>
        <w:tab/>
        <w:t>Section</w:t>
      </w:r>
      <w:r w:rsidR="002D740F">
        <w:rPr>
          <w:lang w:eastAsia="en-US"/>
        </w:rPr>
        <w:tab/>
        <w:t>3</w:t>
      </w:r>
    </w:p>
    <w:p w:rsidR="002D740F" w:rsidRDefault="007E6CE0" w:rsidP="002D740F">
      <w:pPr>
        <w:pStyle w:val="TOC2"/>
        <w:tabs>
          <w:tab w:val="left" w:pos="720"/>
        </w:tabs>
      </w:pPr>
      <w:r>
        <w:rPr>
          <w:lang w:eastAsia="en-US"/>
        </w:rPr>
        <w:t>4.2</w:t>
      </w:r>
      <w:r>
        <w:rPr>
          <w:lang w:eastAsia="en-US"/>
        </w:rPr>
        <w:tab/>
        <w:t>Interaction</w:t>
      </w:r>
      <w:r w:rsidR="008A3B5D">
        <w:rPr>
          <w:lang w:eastAsia="en-US"/>
        </w:rPr>
        <w:t xml:space="preserve"> </w:t>
      </w:r>
      <w:r w:rsidR="002D740F">
        <w:rPr>
          <w:lang w:eastAsia="en-US"/>
        </w:rPr>
        <w:tab/>
        <w:t>3</w:t>
      </w:r>
    </w:p>
    <w:p w:rsidR="006C3655" w:rsidRDefault="006C3655" w:rsidP="006C3655">
      <w:pPr>
        <w:pStyle w:val="TOC2"/>
        <w:tabs>
          <w:tab w:val="left" w:pos="720"/>
        </w:tabs>
        <w:ind w:left="0"/>
      </w:pPr>
      <w:r>
        <w:rPr>
          <w:rFonts w:eastAsia="Times"/>
          <w:lang w:eastAsia="en-US"/>
        </w:rPr>
        <w:t xml:space="preserve">    </w:t>
      </w:r>
      <w:r w:rsidR="002D740F">
        <w:rPr>
          <w:rFonts w:eastAsia="Times"/>
          <w:lang w:eastAsia="en-US"/>
        </w:rPr>
        <w:t xml:space="preserve"> </w:t>
      </w:r>
      <w:r w:rsidR="002D740F">
        <w:rPr>
          <w:lang w:eastAsia="en-US"/>
        </w:rPr>
        <w:t>4.3</w:t>
      </w:r>
      <w:r w:rsidR="007E6CE0">
        <w:rPr>
          <w:lang w:eastAsia="en-US"/>
        </w:rPr>
        <w:t xml:space="preserve">  </w:t>
      </w:r>
      <w:r>
        <w:rPr>
          <w:lang w:eastAsia="en-US"/>
        </w:rPr>
        <w:t xml:space="preserve">Visualization </w:t>
      </w:r>
      <w:r>
        <w:rPr>
          <w:lang w:eastAsia="en-US"/>
        </w:rPr>
        <w:tab/>
        <w:t>3</w:t>
      </w:r>
    </w:p>
    <w:p w:rsidR="007E6CE0" w:rsidRDefault="008A3B5D" w:rsidP="006C3655">
      <w:pPr>
        <w:tabs>
          <w:tab w:val="left" w:pos="720"/>
          <w:tab w:val="right" w:leader="dot" w:pos="9360"/>
        </w:tabs>
        <w:rPr>
          <w:lang w:eastAsia="en-US"/>
        </w:rPr>
      </w:pPr>
      <w:r>
        <w:rPr>
          <w:lang w:eastAsia="en-US"/>
        </w:rPr>
        <w:t xml:space="preserve">    </w:t>
      </w:r>
      <w:hyperlink w:anchor="__RefHeading___Toc441230993" w:history="1">
        <w:r w:rsidR="002D740F">
          <w:rPr>
            <w:rStyle w:val="IndexLink"/>
            <w:lang w:eastAsia="en-US"/>
          </w:rPr>
          <w:t>4</w:t>
        </w:r>
      </w:hyperlink>
      <w:r>
        <w:t xml:space="preserve">.4   </w:t>
      </w:r>
      <w:r w:rsidR="006C3655">
        <w:rPr>
          <w:lang w:eastAsia="en-US"/>
        </w:rPr>
        <w:t>Basic Evaluation…………………………………………………………………………..</w:t>
      </w:r>
      <w:r w:rsidR="007E6CE0">
        <w:rPr>
          <w:lang w:eastAsia="en-US"/>
        </w:rPr>
        <w:t>4</w:t>
      </w:r>
    </w:p>
    <w:p w:rsidR="007E6CE0" w:rsidRDefault="007E6CE0" w:rsidP="007E6CE0">
      <w:pPr>
        <w:rPr>
          <w:rFonts w:ascii="Times New Roman" w:hAnsi="Times New Roman" w:cs="Times New Roman"/>
          <w:b/>
          <w:lang w:eastAsia="en-US"/>
        </w:rPr>
      </w:pPr>
      <w:r>
        <w:t xml:space="preserve">    4.5  Forums……………………………………………………………………………………..4</w:t>
      </w:r>
    </w:p>
    <w:p w:rsidR="002D740F" w:rsidRDefault="002D740F" w:rsidP="002D740F">
      <w:pPr>
        <w:tabs>
          <w:tab w:val="left" w:pos="720"/>
          <w:tab w:val="right" w:leader="dot" w:pos="9360"/>
        </w:tabs>
        <w:rPr>
          <w:lang w:eastAsia="en-US"/>
        </w:rPr>
      </w:pPr>
    </w:p>
    <w:p w:rsidR="002D740F" w:rsidRDefault="002D740F" w:rsidP="006C3655">
      <w:pPr>
        <w:rPr>
          <w:rFonts w:ascii="Times New Roman" w:hAnsi="Times New Roman" w:cs="Times New Roman"/>
          <w:b/>
          <w:lang w:eastAsia="en-US"/>
        </w:rPr>
      </w:pPr>
      <w:r>
        <w:fldChar w:fldCharType="end"/>
      </w:r>
    </w:p>
    <w:p w:rsidR="002D740F" w:rsidRDefault="002D740F" w:rsidP="002D740F">
      <w:pPr>
        <w:pStyle w:val="TOCEntry"/>
      </w:pPr>
      <w:bookmarkStart w:id="1" w:name="__RefHeading___Toc441230971"/>
      <w:bookmarkEnd w:id="1"/>
    </w:p>
    <w:p w:rsidR="002D740F" w:rsidRDefault="002D740F" w:rsidP="002D740F">
      <w:pPr>
        <w:rPr>
          <w:b/>
        </w:rPr>
      </w:pPr>
    </w:p>
    <w:p w:rsidR="002D740F" w:rsidRDefault="002D740F" w:rsidP="002D740F">
      <w:pPr>
        <w:sectPr w:rsidR="002D740F">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360"/>
        </w:sectPr>
      </w:pPr>
    </w:p>
    <w:p w:rsidR="002D740F" w:rsidRDefault="002D740F" w:rsidP="002D740F">
      <w:pPr>
        <w:pStyle w:val="Heading1"/>
      </w:pPr>
      <w:bookmarkStart w:id="2" w:name="__RefHeading___Toc441230972"/>
      <w:bookmarkEnd w:id="2"/>
      <w:r>
        <w:lastRenderedPageBreak/>
        <w:t>Introduction</w:t>
      </w:r>
    </w:p>
    <w:p w:rsidR="002D740F" w:rsidRDefault="002D740F" w:rsidP="002D740F">
      <w:pPr>
        <w:pStyle w:val="Heading2"/>
      </w:pPr>
      <w:bookmarkStart w:id="3" w:name="__RefHeading___Toc441230973"/>
      <w:r>
        <w:t>Purpose</w:t>
      </w:r>
      <w:bookmarkEnd w:id="3"/>
      <w:r>
        <w:t xml:space="preserve"> </w:t>
      </w:r>
    </w:p>
    <w:p w:rsidR="008A3B5D" w:rsidRDefault="008A3B5D" w:rsidP="002D740F">
      <w:pPr>
        <w:pStyle w:val="template"/>
      </w:pPr>
      <w:r>
        <w:rPr>
          <w:i w:val="0"/>
        </w:rPr>
        <w:t>Requirement Specifications for implementing an Android based application for virtual experience of the topic being delivered by a lecturer on basics of computer system.</w:t>
      </w:r>
    </w:p>
    <w:p w:rsidR="002D740F" w:rsidRDefault="002D740F" w:rsidP="002D740F">
      <w:pPr>
        <w:pStyle w:val="Heading2"/>
      </w:pPr>
      <w:bookmarkStart w:id="4" w:name="__RefHeading___Toc441230974"/>
      <w:bookmarkEnd w:id="4"/>
      <w:r>
        <w:t>Intended Audience</w:t>
      </w:r>
    </w:p>
    <w:p w:rsidR="00CA506C" w:rsidRPr="005B2BF7" w:rsidRDefault="008A3B5D" w:rsidP="002D740F">
      <w:pPr>
        <w:pStyle w:val="template"/>
        <w:rPr>
          <w:b/>
          <w:i w:val="0"/>
        </w:rPr>
      </w:pPr>
      <w:r>
        <w:rPr>
          <w:i w:val="0"/>
        </w:rPr>
        <w:t>This SRS is intended for designers, developers and testers.</w:t>
      </w:r>
      <w:r w:rsidR="00CA506C">
        <w:rPr>
          <w:i w:val="0"/>
        </w:rPr>
        <w:t xml:space="preserve"> All the specified features are of higher priority</w:t>
      </w:r>
      <w:r w:rsidR="00CA506C" w:rsidRPr="00CA506C">
        <w:rPr>
          <w:b/>
          <w:i w:val="0"/>
        </w:rPr>
        <w:t xml:space="preserve">. </w:t>
      </w:r>
      <w:r w:rsidR="002D740F" w:rsidRPr="00CA506C">
        <w:rPr>
          <w:b/>
          <w:i w:val="0"/>
        </w:rPr>
        <w:t>Desi</w:t>
      </w:r>
      <w:r w:rsidR="00CA506C" w:rsidRPr="00CA506C">
        <w:rPr>
          <w:b/>
          <w:i w:val="0"/>
        </w:rPr>
        <w:t>gners</w:t>
      </w:r>
      <w:r w:rsidR="00CA506C">
        <w:rPr>
          <w:i w:val="0"/>
        </w:rPr>
        <w:t xml:space="preserve"> should carefully study the</w:t>
      </w:r>
      <w:r w:rsidR="002D740F">
        <w:rPr>
          <w:i w:val="0"/>
        </w:rPr>
        <w:t xml:space="preserve"> sections, ‘User Class and </w:t>
      </w:r>
      <w:r w:rsidR="00CA506C">
        <w:rPr>
          <w:i w:val="0"/>
        </w:rPr>
        <w:t>Characteristics</w:t>
      </w:r>
      <w:r w:rsidR="002D740F">
        <w:rPr>
          <w:i w:val="0"/>
        </w:rPr>
        <w:t xml:space="preserve">’, ‘User Interfaces’, and ‘System </w:t>
      </w:r>
      <w:r w:rsidR="005B2BF7">
        <w:rPr>
          <w:i w:val="0"/>
        </w:rPr>
        <w:t>Features’.</w:t>
      </w:r>
      <w:r w:rsidR="005B2BF7" w:rsidRPr="00CA506C">
        <w:rPr>
          <w:b/>
          <w:i w:val="0"/>
        </w:rPr>
        <w:t xml:space="preserve"> Developers</w:t>
      </w:r>
      <w:r w:rsidR="002D740F">
        <w:rPr>
          <w:i w:val="0"/>
        </w:rPr>
        <w:t xml:space="preserve"> should study the </w:t>
      </w:r>
      <w:r w:rsidR="00CA506C">
        <w:rPr>
          <w:i w:val="0"/>
        </w:rPr>
        <w:t>sections, ‘Design</w:t>
      </w:r>
      <w:r w:rsidR="002D740F">
        <w:rPr>
          <w:i w:val="0"/>
        </w:rPr>
        <w:t xml:space="preserve"> and Implementation Constraints’, ‘Assumptions and Dependencies’, ‘User Interfaces’, </w:t>
      </w:r>
      <w:r w:rsidR="00CA506C">
        <w:rPr>
          <w:i w:val="0"/>
        </w:rPr>
        <w:t>and ‘</w:t>
      </w:r>
      <w:r w:rsidR="002D740F">
        <w:rPr>
          <w:i w:val="0"/>
        </w:rPr>
        <w:t xml:space="preserve">System </w:t>
      </w:r>
      <w:r w:rsidR="005B2BF7">
        <w:rPr>
          <w:i w:val="0"/>
        </w:rPr>
        <w:t>Features’.</w:t>
      </w:r>
      <w:r w:rsidR="005B2BF7" w:rsidRPr="00CA506C">
        <w:rPr>
          <w:b/>
          <w:i w:val="0"/>
        </w:rPr>
        <w:t xml:space="preserve"> Testers</w:t>
      </w:r>
      <w:r w:rsidR="00CA506C">
        <w:rPr>
          <w:i w:val="0"/>
        </w:rPr>
        <w:t xml:space="preserve"> should study the implemented application and detect all the bugs in the application</w:t>
      </w:r>
      <w:r w:rsidR="00010A81">
        <w:rPr>
          <w:i w:val="0"/>
        </w:rPr>
        <w:t>.</w:t>
      </w:r>
    </w:p>
    <w:p w:rsidR="002D740F" w:rsidRPr="005B2BF7" w:rsidRDefault="002D740F" w:rsidP="002D740F">
      <w:pPr>
        <w:pStyle w:val="Heading2"/>
      </w:pPr>
      <w:bookmarkStart w:id="5" w:name="__RefHeading___Toc441230976"/>
      <w:bookmarkEnd w:id="5"/>
      <w:r>
        <w:t>Product Scope</w:t>
      </w:r>
    </w:p>
    <w:p w:rsidR="00CA506C" w:rsidRDefault="00CA506C" w:rsidP="00CA506C">
      <w:pPr>
        <w:pStyle w:val="template"/>
        <w:rPr>
          <w:i w:val="0"/>
        </w:rPr>
      </w:pPr>
      <w:r>
        <w:rPr>
          <w:i w:val="0"/>
        </w:rPr>
        <w:t>This app will provide the</w:t>
      </w:r>
      <w:r w:rsidRPr="00CA506C">
        <w:rPr>
          <w:i w:val="0"/>
        </w:rPr>
        <w:t xml:space="preserve"> 3-D visualization of the </w:t>
      </w:r>
      <w:r>
        <w:rPr>
          <w:i w:val="0"/>
        </w:rPr>
        <w:t xml:space="preserve">computer system components. </w:t>
      </w:r>
      <w:r w:rsidR="005B2BF7">
        <w:rPr>
          <w:i w:val="0"/>
        </w:rPr>
        <w:t>Visualization will help in understanding the topic in better way by providing each micro details of the component.</w:t>
      </w:r>
    </w:p>
    <w:p w:rsidR="00CA506C" w:rsidRPr="005B2BF7" w:rsidRDefault="005B2BF7" w:rsidP="002D740F">
      <w:pPr>
        <w:pStyle w:val="template"/>
        <w:rPr>
          <w:i w:val="0"/>
        </w:rPr>
      </w:pPr>
      <w:r>
        <w:rPr>
          <w:i w:val="0"/>
        </w:rPr>
        <w:t>This app will be help student as well as teacher.</w:t>
      </w:r>
    </w:p>
    <w:p w:rsidR="002D740F" w:rsidRDefault="002D740F" w:rsidP="002D740F">
      <w:pPr>
        <w:pStyle w:val="Heading1"/>
      </w:pPr>
      <w:bookmarkStart w:id="6" w:name="__RefHeading___Toc441230978"/>
      <w:bookmarkEnd w:id="6"/>
      <w:r>
        <w:t>Overall Description</w:t>
      </w:r>
    </w:p>
    <w:p w:rsidR="002D740F" w:rsidRDefault="002D740F" w:rsidP="002D740F">
      <w:pPr>
        <w:pStyle w:val="Heading2"/>
      </w:pPr>
      <w:bookmarkStart w:id="7" w:name="__RefHeading___Toc441230979"/>
      <w:bookmarkEnd w:id="7"/>
      <w:r>
        <w:t>Product Perspective</w:t>
      </w:r>
    </w:p>
    <w:p w:rsidR="005B2BF7" w:rsidRDefault="005B2BF7" w:rsidP="005B2BF7">
      <w:pPr>
        <w:pStyle w:val="template"/>
        <w:rPr>
          <w:rFonts w:cs="Times New Roman"/>
          <w:i w:val="0"/>
          <w:lang w:eastAsia="en-US"/>
        </w:rPr>
      </w:pPr>
      <w:r>
        <w:rPr>
          <w:i w:val="0"/>
        </w:rPr>
        <w:t>This app has been designed keeping in mind for better understanding and visualization of basic computer systems in classroom. This app delivers a user friendly experience that helps the students</w:t>
      </w:r>
      <w:r w:rsidR="00010A81">
        <w:rPr>
          <w:i w:val="0"/>
        </w:rPr>
        <w:t xml:space="preserve"> to better learn and understand</w:t>
      </w:r>
      <w:r>
        <w:rPr>
          <w:i w:val="0"/>
        </w:rPr>
        <w:t xml:space="preserve"> a topic given at </w:t>
      </w:r>
      <w:r w:rsidR="00F959D6">
        <w:rPr>
          <w:i w:val="0"/>
        </w:rPr>
        <w:t>hand.</w:t>
      </w:r>
      <w:r>
        <w:rPr>
          <w:i w:val="0"/>
        </w:rPr>
        <w:t xml:space="preserve"> This app provides detailed </w:t>
      </w:r>
      <w:r>
        <w:rPr>
          <w:b/>
          <w:i w:val="0"/>
        </w:rPr>
        <w:t xml:space="preserve">3-D MODEL </w:t>
      </w:r>
      <w:r>
        <w:rPr>
          <w:i w:val="0"/>
        </w:rPr>
        <w:t>with</w:t>
      </w:r>
      <w:r>
        <w:rPr>
          <w:b/>
          <w:i w:val="0"/>
        </w:rPr>
        <w:t xml:space="preserve"> </w:t>
      </w:r>
      <w:r>
        <w:rPr>
          <w:i w:val="0"/>
        </w:rPr>
        <w:t>description of each and every component that included in the given lecture.</w:t>
      </w:r>
    </w:p>
    <w:p w:rsidR="005B2BF7" w:rsidRPr="005B2BF7" w:rsidRDefault="005B2BF7" w:rsidP="002D740F">
      <w:pPr>
        <w:pStyle w:val="template"/>
        <w:rPr>
          <w:i w:val="0"/>
        </w:rPr>
      </w:pPr>
    </w:p>
    <w:p w:rsidR="002D740F" w:rsidRDefault="002D740F" w:rsidP="002D740F">
      <w:pPr>
        <w:pStyle w:val="Heading2"/>
      </w:pPr>
      <w:bookmarkStart w:id="8" w:name="__RefHeading___Toc441230980"/>
      <w:bookmarkEnd w:id="8"/>
      <w:r>
        <w:t>Product Functions</w:t>
      </w:r>
    </w:p>
    <w:p w:rsidR="0048701D" w:rsidRPr="0048701D" w:rsidRDefault="0048701D" w:rsidP="0048701D"/>
    <w:p w:rsidR="002D740F" w:rsidRDefault="00010A81" w:rsidP="002D740F">
      <w:pPr>
        <w:pStyle w:val="template"/>
        <w:rPr>
          <w:i w:val="0"/>
        </w:rPr>
      </w:pPr>
      <w:r>
        <w:rPr>
          <w:i w:val="0"/>
          <w:sz w:val="24"/>
          <w:szCs w:val="24"/>
        </w:rPr>
        <w:t>M</w:t>
      </w:r>
      <w:r w:rsidR="002D740F" w:rsidRPr="005C0593">
        <w:rPr>
          <w:i w:val="0"/>
          <w:sz w:val="24"/>
          <w:szCs w:val="24"/>
        </w:rPr>
        <w:t xml:space="preserve">ajor </w:t>
      </w:r>
      <w:r w:rsidR="00F959D6" w:rsidRPr="005C0593">
        <w:rPr>
          <w:i w:val="0"/>
          <w:sz w:val="24"/>
          <w:szCs w:val="24"/>
        </w:rPr>
        <w:t>functions</w:t>
      </w:r>
      <w:r w:rsidR="005C0593" w:rsidRPr="005C0593">
        <w:rPr>
          <w:i w:val="0"/>
          <w:sz w:val="24"/>
          <w:szCs w:val="24"/>
        </w:rPr>
        <w:t xml:space="preserve"> of login and registration system</w:t>
      </w:r>
      <w:r w:rsidR="00F959D6">
        <w:rPr>
          <w:i w:val="0"/>
        </w:rPr>
        <w:t>:</w:t>
      </w:r>
    </w:p>
    <w:p w:rsidR="005C0593" w:rsidRDefault="005C0593" w:rsidP="002D740F">
      <w:pPr>
        <w:pStyle w:val="template"/>
        <w:rPr>
          <w:i w:val="0"/>
        </w:rPr>
      </w:pPr>
    </w:p>
    <w:p w:rsidR="002D0032" w:rsidRDefault="002D0032" w:rsidP="002D740F">
      <w:pPr>
        <w:pStyle w:val="template"/>
      </w:pPr>
    </w:p>
    <w:p w:rsidR="005C0593" w:rsidRPr="005C0593" w:rsidRDefault="005C0593" w:rsidP="002D740F">
      <w:pPr>
        <w:pStyle w:val="template"/>
        <w:numPr>
          <w:ilvl w:val="0"/>
          <w:numId w:val="2"/>
        </w:numPr>
      </w:pPr>
      <w:r>
        <w:rPr>
          <w:i w:val="0"/>
        </w:rPr>
        <w:t>Authenticate and Login user to the application.</w:t>
      </w:r>
    </w:p>
    <w:p w:rsidR="005C0593" w:rsidRPr="005C0593" w:rsidRDefault="005C0593" w:rsidP="002D740F">
      <w:pPr>
        <w:pStyle w:val="template"/>
        <w:numPr>
          <w:ilvl w:val="0"/>
          <w:numId w:val="2"/>
        </w:numPr>
      </w:pPr>
      <w:r>
        <w:rPr>
          <w:i w:val="0"/>
        </w:rPr>
        <w:t>Enable a new user to register.</w:t>
      </w:r>
    </w:p>
    <w:p w:rsidR="005C0593" w:rsidRPr="005C0593" w:rsidRDefault="005C0593" w:rsidP="002D740F">
      <w:pPr>
        <w:pStyle w:val="template"/>
        <w:numPr>
          <w:ilvl w:val="0"/>
          <w:numId w:val="2"/>
        </w:numPr>
      </w:pPr>
      <w:r>
        <w:rPr>
          <w:i w:val="0"/>
        </w:rPr>
        <w:t xml:space="preserve">Enable a registered user to change his password if he </w:t>
      </w:r>
      <w:r w:rsidR="0079058B">
        <w:rPr>
          <w:i w:val="0"/>
        </w:rPr>
        <w:t>forgets</w:t>
      </w:r>
      <w:r>
        <w:rPr>
          <w:i w:val="0"/>
        </w:rPr>
        <w:t xml:space="preserve"> the password.</w:t>
      </w:r>
    </w:p>
    <w:p w:rsidR="005C0593" w:rsidRPr="0048701D" w:rsidRDefault="005C0593" w:rsidP="002D740F">
      <w:pPr>
        <w:pStyle w:val="template"/>
        <w:numPr>
          <w:ilvl w:val="0"/>
          <w:numId w:val="2"/>
        </w:numPr>
      </w:pPr>
      <w:r>
        <w:rPr>
          <w:i w:val="0"/>
        </w:rPr>
        <w:t xml:space="preserve">Enable a registered user to view his </w:t>
      </w:r>
      <w:r w:rsidR="007B15AB">
        <w:rPr>
          <w:i w:val="0"/>
        </w:rPr>
        <w:t>profile. Additional</w:t>
      </w:r>
      <w:r>
        <w:rPr>
          <w:i w:val="0"/>
        </w:rPr>
        <w:t xml:space="preserve"> information viz. questions asked by him and answers posted by him.</w:t>
      </w:r>
    </w:p>
    <w:p w:rsidR="0048701D" w:rsidRDefault="0048701D" w:rsidP="0048701D">
      <w:pPr>
        <w:pStyle w:val="template"/>
        <w:ind w:left="720"/>
        <w:rPr>
          <w:i w:val="0"/>
        </w:rPr>
      </w:pPr>
    </w:p>
    <w:p w:rsidR="0048701D" w:rsidRPr="005C0593" w:rsidRDefault="0048701D" w:rsidP="0048701D">
      <w:pPr>
        <w:pStyle w:val="template"/>
        <w:ind w:left="720"/>
      </w:pPr>
    </w:p>
    <w:p w:rsidR="005C0593" w:rsidRPr="00AC085A" w:rsidRDefault="005C0593" w:rsidP="005C0593">
      <w:pPr>
        <w:pStyle w:val="template"/>
      </w:pPr>
      <w:r>
        <w:rPr>
          <w:i w:val="0"/>
        </w:rPr>
        <w:t xml:space="preserve"> </w:t>
      </w:r>
    </w:p>
    <w:p w:rsidR="005C0593" w:rsidRDefault="00010A81" w:rsidP="005C0593">
      <w:pPr>
        <w:pStyle w:val="template"/>
        <w:rPr>
          <w:i w:val="0"/>
        </w:rPr>
      </w:pPr>
      <w:r>
        <w:rPr>
          <w:i w:val="0"/>
          <w:sz w:val="24"/>
          <w:szCs w:val="24"/>
        </w:rPr>
        <w:lastRenderedPageBreak/>
        <w:t>M</w:t>
      </w:r>
      <w:r w:rsidR="005C0593" w:rsidRPr="005C0593">
        <w:rPr>
          <w:i w:val="0"/>
          <w:sz w:val="24"/>
          <w:szCs w:val="24"/>
        </w:rPr>
        <w:t xml:space="preserve">ajor functions of </w:t>
      </w:r>
      <w:r w:rsidR="007B15AB" w:rsidRPr="005C0593">
        <w:rPr>
          <w:i w:val="0"/>
          <w:sz w:val="24"/>
          <w:szCs w:val="24"/>
        </w:rPr>
        <w:t>l</w:t>
      </w:r>
      <w:r w:rsidR="007B15AB">
        <w:rPr>
          <w:i w:val="0"/>
          <w:sz w:val="24"/>
          <w:szCs w:val="24"/>
        </w:rPr>
        <w:t xml:space="preserve">earning </w:t>
      </w:r>
      <w:r w:rsidR="007B15AB" w:rsidRPr="005C0593">
        <w:rPr>
          <w:i w:val="0"/>
          <w:sz w:val="24"/>
          <w:szCs w:val="24"/>
        </w:rPr>
        <w:t>system</w:t>
      </w:r>
      <w:r w:rsidR="005C0593">
        <w:rPr>
          <w:i w:val="0"/>
        </w:rPr>
        <w:t>:</w:t>
      </w:r>
    </w:p>
    <w:p w:rsidR="005C0593" w:rsidRPr="00F959D6" w:rsidRDefault="005C0593" w:rsidP="005C0593">
      <w:pPr>
        <w:pStyle w:val="template"/>
        <w:numPr>
          <w:ilvl w:val="0"/>
          <w:numId w:val="2"/>
        </w:numPr>
      </w:pPr>
      <w:r>
        <w:rPr>
          <w:i w:val="0"/>
        </w:rPr>
        <w:t>Enable a user to view the components in the very descriptive manner.</w:t>
      </w:r>
    </w:p>
    <w:p w:rsidR="005C0593" w:rsidRPr="005C0593" w:rsidRDefault="005C0593" w:rsidP="005C0593">
      <w:pPr>
        <w:pStyle w:val="template"/>
        <w:numPr>
          <w:ilvl w:val="0"/>
          <w:numId w:val="2"/>
        </w:numPr>
      </w:pPr>
      <w:r>
        <w:rPr>
          <w:i w:val="0"/>
        </w:rPr>
        <w:t>Enable a user to zoom, rotate by 360°, scaling for every component.</w:t>
      </w:r>
    </w:p>
    <w:p w:rsidR="005C0593" w:rsidRPr="002D0032" w:rsidRDefault="005C0593" w:rsidP="005C0593">
      <w:pPr>
        <w:pStyle w:val="template"/>
        <w:numPr>
          <w:ilvl w:val="0"/>
          <w:numId w:val="2"/>
        </w:numPr>
      </w:pPr>
      <w:r>
        <w:rPr>
          <w:i w:val="0"/>
        </w:rPr>
        <w:t>Provide an interface for admin to upload new components.</w:t>
      </w:r>
    </w:p>
    <w:p w:rsidR="005C0593" w:rsidRPr="00BB0131" w:rsidRDefault="005C0593" w:rsidP="005C0593">
      <w:pPr>
        <w:pStyle w:val="template"/>
        <w:numPr>
          <w:ilvl w:val="0"/>
          <w:numId w:val="2"/>
        </w:numPr>
      </w:pPr>
      <w:r>
        <w:rPr>
          <w:i w:val="0"/>
        </w:rPr>
        <w:t>Provide an interface for user to evaluate himself at each stages of interaction cycle through small basic quizzes.</w:t>
      </w:r>
    </w:p>
    <w:p w:rsidR="00BB0131" w:rsidRDefault="00BB0131" w:rsidP="005C0593">
      <w:pPr>
        <w:pStyle w:val="template"/>
        <w:numPr>
          <w:ilvl w:val="0"/>
          <w:numId w:val="2"/>
        </w:numPr>
      </w:pPr>
      <w:r>
        <w:rPr>
          <w:i w:val="0"/>
        </w:rPr>
        <w:t>Enable a user to bookmark a model.</w:t>
      </w:r>
    </w:p>
    <w:p w:rsidR="005C0593" w:rsidRPr="002D0032" w:rsidRDefault="005C0593" w:rsidP="005C0593">
      <w:pPr>
        <w:pStyle w:val="template"/>
        <w:ind w:left="720"/>
      </w:pPr>
      <w:r w:rsidRPr="002D0032">
        <w:t xml:space="preserve"> </w:t>
      </w:r>
    </w:p>
    <w:p w:rsidR="005C0593" w:rsidRDefault="00010A81" w:rsidP="005C0593">
      <w:pPr>
        <w:pStyle w:val="template"/>
        <w:rPr>
          <w:i w:val="0"/>
        </w:rPr>
      </w:pPr>
      <w:r>
        <w:rPr>
          <w:i w:val="0"/>
          <w:sz w:val="24"/>
          <w:szCs w:val="24"/>
        </w:rPr>
        <w:t>M</w:t>
      </w:r>
      <w:r w:rsidR="005C0593" w:rsidRPr="005C0593">
        <w:rPr>
          <w:i w:val="0"/>
          <w:sz w:val="24"/>
          <w:szCs w:val="24"/>
        </w:rPr>
        <w:t>ajor functions</w:t>
      </w:r>
      <w:r w:rsidR="005C0593">
        <w:rPr>
          <w:i w:val="0"/>
          <w:sz w:val="24"/>
          <w:szCs w:val="24"/>
        </w:rPr>
        <w:t xml:space="preserve"> of discussion forums</w:t>
      </w:r>
      <w:r w:rsidR="005C0593">
        <w:rPr>
          <w:i w:val="0"/>
        </w:rPr>
        <w:t>:</w:t>
      </w:r>
    </w:p>
    <w:p w:rsidR="0048701D" w:rsidRPr="0048701D" w:rsidRDefault="0048701D" w:rsidP="0048701D">
      <w:pPr>
        <w:pStyle w:val="template"/>
        <w:numPr>
          <w:ilvl w:val="0"/>
          <w:numId w:val="2"/>
        </w:numPr>
      </w:pPr>
      <w:r>
        <w:rPr>
          <w:i w:val="0"/>
        </w:rPr>
        <w:t xml:space="preserve">Provide </w:t>
      </w:r>
      <w:r w:rsidR="007B15AB">
        <w:rPr>
          <w:i w:val="0"/>
        </w:rPr>
        <w:t>a</w:t>
      </w:r>
      <w:r>
        <w:rPr>
          <w:i w:val="0"/>
        </w:rPr>
        <w:t xml:space="preserve"> search option.</w:t>
      </w:r>
      <w:bookmarkStart w:id="9" w:name="_GoBack"/>
      <w:bookmarkEnd w:id="9"/>
    </w:p>
    <w:p w:rsidR="0048701D" w:rsidRPr="00AC085A" w:rsidRDefault="0048701D" w:rsidP="0048701D">
      <w:pPr>
        <w:pStyle w:val="template"/>
        <w:numPr>
          <w:ilvl w:val="0"/>
          <w:numId w:val="2"/>
        </w:numPr>
      </w:pPr>
      <w:r>
        <w:rPr>
          <w:i w:val="0"/>
        </w:rPr>
        <w:t>Enable logged in user to ask a question and post a material.</w:t>
      </w:r>
    </w:p>
    <w:p w:rsidR="0048701D" w:rsidRPr="00AC085A" w:rsidRDefault="0048701D" w:rsidP="0048701D">
      <w:pPr>
        <w:pStyle w:val="template"/>
        <w:numPr>
          <w:ilvl w:val="0"/>
          <w:numId w:val="2"/>
        </w:numPr>
      </w:pPr>
      <w:r>
        <w:rPr>
          <w:i w:val="0"/>
        </w:rPr>
        <w:t xml:space="preserve">Provide an interface for admin to approve post so that the post </w:t>
      </w:r>
      <w:r w:rsidR="007B15AB">
        <w:rPr>
          <w:i w:val="0"/>
        </w:rPr>
        <w:t>is</w:t>
      </w:r>
      <w:r>
        <w:rPr>
          <w:i w:val="0"/>
        </w:rPr>
        <w:t xml:space="preserve"> not visible without admin approval.</w:t>
      </w:r>
    </w:p>
    <w:p w:rsidR="0048701D" w:rsidRPr="005C0593" w:rsidRDefault="0048701D" w:rsidP="0048701D">
      <w:pPr>
        <w:pStyle w:val="template"/>
        <w:numPr>
          <w:ilvl w:val="0"/>
          <w:numId w:val="2"/>
        </w:numPr>
      </w:pPr>
      <w:r>
        <w:rPr>
          <w:i w:val="0"/>
        </w:rPr>
        <w:t xml:space="preserve">Provide an interface for user to view question and </w:t>
      </w:r>
      <w:r w:rsidR="007B15AB">
        <w:rPr>
          <w:i w:val="0"/>
        </w:rPr>
        <w:t>their</w:t>
      </w:r>
      <w:r>
        <w:rPr>
          <w:i w:val="0"/>
        </w:rPr>
        <w:t xml:space="preserve"> corresponding answers.</w:t>
      </w:r>
    </w:p>
    <w:p w:rsidR="0048701D" w:rsidRPr="0048701D" w:rsidRDefault="0048701D" w:rsidP="0048701D">
      <w:pPr>
        <w:pStyle w:val="template"/>
        <w:ind w:left="720"/>
      </w:pPr>
    </w:p>
    <w:p w:rsidR="005C0593" w:rsidRPr="005C0593" w:rsidRDefault="005C0593" w:rsidP="005C0593">
      <w:pPr>
        <w:pStyle w:val="template"/>
        <w:rPr>
          <w:i w:val="0"/>
          <w:sz w:val="24"/>
          <w:szCs w:val="24"/>
        </w:rPr>
      </w:pPr>
    </w:p>
    <w:p w:rsidR="005C0593" w:rsidRDefault="005C0593" w:rsidP="005C0593">
      <w:pPr>
        <w:pStyle w:val="template"/>
        <w:rPr>
          <w:i w:val="0"/>
        </w:rPr>
      </w:pPr>
    </w:p>
    <w:p w:rsidR="005C0593" w:rsidRDefault="005C0593" w:rsidP="005C0593">
      <w:pPr>
        <w:pStyle w:val="template"/>
        <w:rPr>
          <w:i w:val="0"/>
        </w:rPr>
      </w:pPr>
    </w:p>
    <w:p w:rsidR="005C0593" w:rsidRDefault="005C0593" w:rsidP="005C0593">
      <w:pPr>
        <w:pStyle w:val="template"/>
        <w:rPr>
          <w:i w:val="0"/>
        </w:rPr>
      </w:pPr>
    </w:p>
    <w:p w:rsidR="00AC085A" w:rsidRPr="002D0032" w:rsidRDefault="00AC085A" w:rsidP="005C0593">
      <w:pPr>
        <w:pStyle w:val="template"/>
      </w:pPr>
    </w:p>
    <w:p w:rsidR="002D0032" w:rsidRDefault="002D0032" w:rsidP="002D0032">
      <w:pPr>
        <w:pStyle w:val="template"/>
        <w:ind w:left="720"/>
      </w:pPr>
    </w:p>
    <w:p w:rsidR="002D740F" w:rsidRDefault="002D740F" w:rsidP="002D740F">
      <w:pPr>
        <w:pStyle w:val="Heading2"/>
      </w:pPr>
      <w:bookmarkStart w:id="10" w:name="__RefHeading___Toc441230981"/>
      <w:bookmarkEnd w:id="10"/>
      <w:r>
        <w:t>User Classes and Characteristics</w:t>
      </w:r>
    </w:p>
    <w:p w:rsidR="007B15AB" w:rsidRDefault="007B15AB" w:rsidP="007B15AB">
      <w:r>
        <w:t xml:space="preserve">It is considered that the user </w:t>
      </w:r>
      <w:r w:rsidR="0079058B">
        <w:t>does</w:t>
      </w:r>
      <w:r>
        <w:t xml:space="preserve"> have the basic knowledge of operating the internet and to have access to </w:t>
      </w:r>
      <w:r w:rsidR="0079058B">
        <w:t>it. the</w:t>
      </w:r>
      <w:r>
        <w:t xml:space="preserve"> administrator is expected to be familiar with the interface of the “Learning through interactive visualization”</w:t>
      </w:r>
      <w:r w:rsidR="0079058B">
        <w:t>.</w:t>
      </w:r>
    </w:p>
    <w:p w:rsidR="007B15AB" w:rsidRPr="007B15AB" w:rsidRDefault="007B15AB" w:rsidP="007B15AB"/>
    <w:p w:rsidR="002D740F" w:rsidRDefault="0048701D" w:rsidP="002D740F">
      <w:pPr>
        <w:pStyle w:val="template"/>
        <w:rPr>
          <w:i w:val="0"/>
        </w:rPr>
      </w:pPr>
      <w:r>
        <w:rPr>
          <w:b/>
          <w:bCs/>
          <w:i w:val="0"/>
        </w:rPr>
        <w:t>Guest user</w:t>
      </w:r>
      <w:r w:rsidR="002D740F">
        <w:rPr>
          <w:i w:val="0"/>
        </w:rPr>
        <w:t xml:space="preserve"> – Guests can use the product to </w:t>
      </w:r>
      <w:r>
        <w:rPr>
          <w:i w:val="0"/>
        </w:rPr>
        <w:t xml:space="preserve">understand the components. They can view the answer but they cannot ask and answer the questions. </w:t>
      </w:r>
    </w:p>
    <w:p w:rsidR="002D740F" w:rsidRDefault="0048701D" w:rsidP="002D740F">
      <w:pPr>
        <w:pStyle w:val="template"/>
        <w:rPr>
          <w:i w:val="0"/>
        </w:rPr>
      </w:pPr>
      <w:r>
        <w:rPr>
          <w:b/>
          <w:bCs/>
          <w:i w:val="0"/>
        </w:rPr>
        <w:t>Registered user</w:t>
      </w:r>
      <w:r w:rsidR="002D740F">
        <w:rPr>
          <w:i w:val="0"/>
        </w:rPr>
        <w:t>–</w:t>
      </w:r>
      <w:r>
        <w:rPr>
          <w:i w:val="0"/>
        </w:rPr>
        <w:t xml:space="preserve">This class of user can interact through the application. They can ask as well as answer the question. </w:t>
      </w:r>
    </w:p>
    <w:p w:rsidR="0048701D" w:rsidRPr="007B15AB" w:rsidRDefault="0048701D" w:rsidP="002D740F">
      <w:pPr>
        <w:pStyle w:val="template"/>
      </w:pPr>
      <w:r w:rsidRPr="0048701D">
        <w:rPr>
          <w:b/>
          <w:i w:val="0"/>
        </w:rPr>
        <w:t xml:space="preserve">System admin </w:t>
      </w:r>
      <w:r w:rsidR="007B15AB">
        <w:rPr>
          <w:b/>
          <w:i w:val="0"/>
        </w:rPr>
        <w:t>–</w:t>
      </w:r>
      <w:r w:rsidR="007B15AB">
        <w:rPr>
          <w:i w:val="0"/>
        </w:rPr>
        <w:t>This class of user can approve the post and material send by the registered class of user. this class of user can also upload new model that will have all the specified features.</w:t>
      </w:r>
    </w:p>
    <w:p w:rsidR="002D740F" w:rsidRDefault="002D740F" w:rsidP="002D740F">
      <w:pPr>
        <w:pStyle w:val="template"/>
        <w:rPr>
          <w:i w:val="0"/>
        </w:rPr>
      </w:pPr>
    </w:p>
    <w:p w:rsidR="002D740F" w:rsidRDefault="002D740F" w:rsidP="002D740F">
      <w:pPr>
        <w:pStyle w:val="Heading2"/>
      </w:pPr>
      <w:bookmarkStart w:id="11" w:name="__RefHeading___Toc441230982"/>
      <w:bookmarkEnd w:id="11"/>
      <w:r>
        <w:t>Operating Environment</w:t>
      </w:r>
    </w:p>
    <w:p w:rsidR="002D740F" w:rsidRDefault="002D740F" w:rsidP="002D740F">
      <w:pPr>
        <w:pStyle w:val="template"/>
      </w:pPr>
      <w:r>
        <w:rPr>
          <w:i w:val="0"/>
        </w:rPr>
        <w:t xml:space="preserve">The software will operate on an Android machine like a smart-phone or a tablet. </w:t>
      </w:r>
    </w:p>
    <w:p w:rsidR="002D740F" w:rsidRDefault="002D740F" w:rsidP="002D740F">
      <w:pPr>
        <w:pStyle w:val="Heading2"/>
      </w:pPr>
      <w:bookmarkStart w:id="12" w:name="__RefHeading___Toc441230983"/>
      <w:bookmarkEnd w:id="12"/>
      <w:r>
        <w:t>Design and Implementation Constraints</w:t>
      </w:r>
    </w:p>
    <w:p w:rsidR="003919DB" w:rsidRDefault="003919DB" w:rsidP="003919DB">
      <w:r>
        <w:t>The software should not use much space and the processing power as it is to be run on smartphone.</w:t>
      </w:r>
    </w:p>
    <w:p w:rsidR="003919DB" w:rsidRPr="003919DB" w:rsidRDefault="003919DB" w:rsidP="003919DB">
      <w:r>
        <w:t xml:space="preserve"> </w:t>
      </w:r>
    </w:p>
    <w:p w:rsidR="007B15AB" w:rsidRDefault="002D740F" w:rsidP="007B15AB">
      <w:pPr>
        <w:pStyle w:val="template"/>
        <w:rPr>
          <w:i w:val="0"/>
        </w:rPr>
      </w:pPr>
      <w:r>
        <w:rPr>
          <w:i w:val="0"/>
        </w:rPr>
        <w:t>The software should be as light as possible to increase the number of compatible devices, and hence maximize the user base.</w:t>
      </w:r>
      <w:r w:rsidR="007B15AB" w:rsidRPr="007B15AB">
        <w:rPr>
          <w:i w:val="0"/>
        </w:rPr>
        <w:t xml:space="preserve"> </w:t>
      </w:r>
    </w:p>
    <w:p w:rsidR="002D740F" w:rsidRDefault="002D740F" w:rsidP="002D740F">
      <w:pPr>
        <w:pStyle w:val="Heading2"/>
      </w:pPr>
      <w:r>
        <w:t>Assumptions and Dependencies</w:t>
      </w:r>
    </w:p>
    <w:p w:rsidR="002D740F" w:rsidRDefault="002D740F" w:rsidP="002D740F">
      <w:pPr>
        <w:pStyle w:val="template"/>
      </w:pPr>
      <w:r>
        <w:rPr>
          <w:i w:val="0"/>
        </w:rPr>
        <w:t xml:space="preserve">The software will work on any machine running on a version of android above </w:t>
      </w:r>
      <w:r w:rsidR="003919DB">
        <w:rPr>
          <w:i w:val="0"/>
        </w:rPr>
        <w:t>Android 4.0.3</w:t>
      </w:r>
      <w:r>
        <w:rPr>
          <w:i w:val="0"/>
        </w:rPr>
        <w:t>.</w:t>
      </w:r>
    </w:p>
    <w:p w:rsidR="002D740F" w:rsidRDefault="002D740F" w:rsidP="002D740F">
      <w:pPr>
        <w:pStyle w:val="Heading1"/>
      </w:pPr>
      <w:bookmarkStart w:id="13" w:name="__RefHeading___Toc441230986"/>
      <w:bookmarkEnd w:id="13"/>
      <w:r>
        <w:lastRenderedPageBreak/>
        <w:t>External Interface Requirements</w:t>
      </w:r>
    </w:p>
    <w:p w:rsidR="002D740F" w:rsidRDefault="002D740F" w:rsidP="002D740F">
      <w:pPr>
        <w:pStyle w:val="Heading2"/>
      </w:pPr>
      <w:bookmarkStart w:id="14" w:name="__RefHeading___Toc441230987"/>
      <w:bookmarkEnd w:id="14"/>
      <w:r>
        <w:t>User Interfaces</w:t>
      </w:r>
    </w:p>
    <w:p w:rsidR="002D740F" w:rsidRDefault="002D740F" w:rsidP="002D740F">
      <w:pPr>
        <w:pStyle w:val="template"/>
      </w:pPr>
      <w:r>
        <w:rPr>
          <w:i w:val="0"/>
        </w:rPr>
        <w:t xml:space="preserve">The software will consist of three </w:t>
      </w:r>
      <w:r w:rsidR="0079058B">
        <w:rPr>
          <w:i w:val="0"/>
        </w:rPr>
        <w:t>interfaces:</w:t>
      </w:r>
    </w:p>
    <w:p w:rsidR="002D740F" w:rsidRDefault="002D740F" w:rsidP="002D740F">
      <w:pPr>
        <w:pStyle w:val="template"/>
        <w:numPr>
          <w:ilvl w:val="0"/>
          <w:numId w:val="3"/>
        </w:numPr>
      </w:pPr>
      <w:r>
        <w:rPr>
          <w:i w:val="0"/>
        </w:rPr>
        <w:t>An interface to switch between different sections of the museum.</w:t>
      </w:r>
    </w:p>
    <w:p w:rsidR="002D740F" w:rsidRDefault="002D740F" w:rsidP="002D740F">
      <w:pPr>
        <w:pStyle w:val="template"/>
        <w:numPr>
          <w:ilvl w:val="0"/>
          <w:numId w:val="3"/>
        </w:numPr>
      </w:pPr>
      <w:r>
        <w:rPr>
          <w:i w:val="0"/>
        </w:rPr>
        <w:t>An interface to switch between the two modes of tour.</w:t>
      </w:r>
    </w:p>
    <w:p w:rsidR="002D740F" w:rsidRDefault="002D740F" w:rsidP="002D740F">
      <w:pPr>
        <w:pStyle w:val="template"/>
        <w:numPr>
          <w:ilvl w:val="0"/>
          <w:numId w:val="3"/>
        </w:numPr>
      </w:pPr>
      <w:r>
        <w:rPr>
          <w:i w:val="0"/>
        </w:rPr>
        <w:t>In the interactive mode, there will be an interface which shows the navigation controls.</w:t>
      </w:r>
    </w:p>
    <w:p w:rsidR="0079058B" w:rsidRPr="0079058B" w:rsidRDefault="002D740F" w:rsidP="002D740F">
      <w:pPr>
        <w:pStyle w:val="Heading2"/>
      </w:pPr>
      <w:bookmarkStart w:id="15" w:name="__RefHeading___Toc441230988"/>
      <w:bookmarkEnd w:id="15"/>
      <w:r>
        <w:t>Hardware Interfaces</w:t>
      </w:r>
      <w:r w:rsidRPr="0079058B">
        <w:t>.</w:t>
      </w:r>
    </w:p>
    <w:p w:rsidR="0079058B" w:rsidRDefault="0079058B" w:rsidP="0079058B">
      <w:pPr>
        <w:pStyle w:val="template"/>
      </w:pPr>
      <w:r>
        <w:rPr>
          <w:i w:val="0"/>
        </w:rPr>
        <w:t xml:space="preserve">Through touchscreen and button appearing on </w:t>
      </w:r>
      <w:r w:rsidR="00BB0131">
        <w:rPr>
          <w:i w:val="0"/>
        </w:rPr>
        <w:t>screen machine</w:t>
      </w:r>
      <w:r>
        <w:rPr>
          <w:i w:val="0"/>
        </w:rPr>
        <w:t xml:space="preserve"> will be used to give inputs to the software.</w:t>
      </w:r>
    </w:p>
    <w:p w:rsidR="002D740F" w:rsidRDefault="002D740F" w:rsidP="002D740F">
      <w:pPr>
        <w:pStyle w:val="template"/>
      </w:pPr>
      <w:r>
        <w:rPr>
          <w:i w:val="0"/>
        </w:rPr>
        <w:t xml:space="preserve"> </w:t>
      </w:r>
    </w:p>
    <w:p w:rsidR="002D740F" w:rsidRDefault="002D740F" w:rsidP="002D740F">
      <w:pPr>
        <w:pStyle w:val="Heading1"/>
      </w:pPr>
      <w:r>
        <w:t>System Features</w:t>
      </w:r>
    </w:p>
    <w:p w:rsidR="00BB0131" w:rsidRDefault="00BB0131" w:rsidP="00BB0131">
      <w:r>
        <w:t xml:space="preserve">This software can give a user an interaction with the component through visualization. User can zoom scale and rotate the model, just by pointing toward the model he can get the basic knowledge about that component. </w:t>
      </w:r>
    </w:p>
    <w:p w:rsidR="006C3655" w:rsidRDefault="006C3655" w:rsidP="00BB0131">
      <w:pPr>
        <w:pStyle w:val="Heading2"/>
        <w:rPr>
          <w:rFonts w:eastAsia="Times"/>
        </w:rPr>
      </w:pPr>
      <w:r>
        <w:rPr>
          <w:rFonts w:eastAsia="Times"/>
        </w:rPr>
        <w:t xml:space="preserve"> Section Menu</w:t>
      </w:r>
    </w:p>
    <w:p w:rsidR="006C3655" w:rsidRDefault="006C3655" w:rsidP="006C3655">
      <w:pPr>
        <w:pStyle w:val="level3text"/>
        <w:ind w:left="0" w:firstLine="0"/>
      </w:pPr>
      <w:r>
        <w:rPr>
          <w:i w:val="0"/>
        </w:rPr>
        <w:t>This feature gives user control his navigation through the different model covered till now in the class. This will also have the exit option and link to forums.</w:t>
      </w:r>
    </w:p>
    <w:p w:rsidR="00B611B6" w:rsidRDefault="006C3655" w:rsidP="006C3655">
      <w:pPr>
        <w:pStyle w:val="Heading2"/>
        <w:numPr>
          <w:ilvl w:val="0"/>
          <w:numId w:val="0"/>
        </w:numPr>
        <w:rPr>
          <w:rFonts w:eastAsia="Times"/>
        </w:rPr>
      </w:pPr>
      <w:r>
        <w:rPr>
          <w:rFonts w:eastAsia="Times"/>
        </w:rPr>
        <w:t xml:space="preserve">4.2 </w:t>
      </w:r>
      <w:r w:rsidR="00BB0131">
        <w:rPr>
          <w:rFonts w:eastAsia="Times"/>
        </w:rPr>
        <w:t>Interaction</w:t>
      </w:r>
      <w:r w:rsidR="002D740F">
        <w:rPr>
          <w:rFonts w:eastAsia="Times"/>
        </w:rPr>
        <w:t xml:space="preserve"> </w:t>
      </w:r>
    </w:p>
    <w:p w:rsidR="00B611B6" w:rsidRPr="00B611B6" w:rsidRDefault="00B611B6" w:rsidP="006C3655">
      <w:r>
        <w:t>This will have all the models and the way through which we can interact the application.</w:t>
      </w:r>
    </w:p>
    <w:p w:rsidR="002D740F" w:rsidRDefault="006C3655" w:rsidP="003F41F6">
      <w:pPr>
        <w:pStyle w:val="Heading2"/>
        <w:numPr>
          <w:ilvl w:val="0"/>
          <w:numId w:val="0"/>
        </w:numPr>
        <w:ind w:firstLine="720"/>
      </w:pPr>
      <w:r>
        <w:rPr>
          <w:rFonts w:eastAsia="Times"/>
        </w:rPr>
        <w:t>4.2</w:t>
      </w:r>
      <w:r w:rsidR="003F41F6">
        <w:rPr>
          <w:rFonts w:eastAsia="Times"/>
        </w:rPr>
        <w:t>.1</w:t>
      </w:r>
      <w:r w:rsidR="00B611B6">
        <w:rPr>
          <w:rFonts w:eastAsia="Times"/>
        </w:rPr>
        <w:t xml:space="preserve"> Details</w:t>
      </w:r>
      <w:r w:rsidR="002D740F">
        <w:rPr>
          <w:rFonts w:eastAsia="Times"/>
        </w:rPr>
        <w:t xml:space="preserve"> of the</w:t>
      </w:r>
      <w:r w:rsidR="00B611B6">
        <w:rPr>
          <w:rFonts w:eastAsia="Times"/>
        </w:rPr>
        <w:t xml:space="preserve"> </w:t>
      </w:r>
      <w:r w:rsidR="003F41F6">
        <w:rPr>
          <w:rFonts w:eastAsia="Times"/>
        </w:rPr>
        <w:t>model</w:t>
      </w:r>
    </w:p>
    <w:p w:rsidR="002D740F" w:rsidRDefault="002D740F" w:rsidP="002D740F">
      <w:pPr>
        <w:pStyle w:val="level3text"/>
        <w:ind w:firstLine="0"/>
      </w:pPr>
      <w:r>
        <w:rPr>
          <w:i w:val="0"/>
        </w:rPr>
        <w:t>The feature will include a</w:t>
      </w:r>
      <w:r w:rsidR="00B611B6">
        <w:rPr>
          <w:i w:val="0"/>
        </w:rPr>
        <w:t xml:space="preserve"> description of the respective component</w:t>
      </w:r>
      <w:r>
        <w:rPr>
          <w:i w:val="0"/>
        </w:rPr>
        <w:t>s.</w:t>
      </w:r>
    </w:p>
    <w:p w:rsidR="002D740F" w:rsidRDefault="006C3655" w:rsidP="003F41F6">
      <w:pPr>
        <w:pStyle w:val="Heading2"/>
        <w:numPr>
          <w:ilvl w:val="0"/>
          <w:numId w:val="0"/>
        </w:numPr>
        <w:ind w:firstLine="720"/>
        <w:rPr>
          <w:rFonts w:eastAsia="Times"/>
        </w:rPr>
      </w:pPr>
      <w:r>
        <w:rPr>
          <w:rFonts w:eastAsia="Times"/>
        </w:rPr>
        <w:t>4.2.2 component under model</w:t>
      </w:r>
    </w:p>
    <w:p w:rsidR="00B611B6" w:rsidRPr="00B611B6" w:rsidRDefault="003F41F6" w:rsidP="003F41F6">
      <w:pPr>
        <w:ind w:left="1350"/>
      </w:pPr>
      <w:r>
        <w:t>App will have various partition(models) and each models have various components       along with their description and forums reference.</w:t>
      </w:r>
    </w:p>
    <w:p w:rsidR="002D740F" w:rsidRDefault="006C3655" w:rsidP="002D740F">
      <w:pPr>
        <w:pStyle w:val="Heading2"/>
        <w:numPr>
          <w:ilvl w:val="0"/>
          <w:numId w:val="0"/>
        </w:numPr>
      </w:pPr>
      <w:r>
        <w:t>4.3</w:t>
      </w:r>
      <w:r w:rsidR="002D740F">
        <w:t xml:space="preserve">   </w:t>
      </w:r>
      <w:r w:rsidR="00BB0131">
        <w:t>visualization</w:t>
      </w:r>
    </w:p>
    <w:p w:rsidR="003F41F6" w:rsidRDefault="003F41F6" w:rsidP="003F41F6">
      <w:pPr>
        <w:pStyle w:val="level3text"/>
        <w:ind w:firstLine="0"/>
      </w:pPr>
      <w:r>
        <w:rPr>
          <w:i w:val="0"/>
        </w:rPr>
        <w:t>User can interact through scale, zoom, rotate the 3-d model.</w:t>
      </w:r>
    </w:p>
    <w:p w:rsidR="002D740F" w:rsidRDefault="002D740F" w:rsidP="002D740F">
      <w:pPr>
        <w:pStyle w:val="level3text"/>
        <w:ind w:firstLine="0"/>
      </w:pPr>
    </w:p>
    <w:p w:rsidR="002D740F" w:rsidRDefault="006C3655" w:rsidP="002D740F">
      <w:pPr>
        <w:pStyle w:val="Heading2"/>
        <w:numPr>
          <w:ilvl w:val="0"/>
          <w:numId w:val="0"/>
        </w:numPr>
      </w:pPr>
      <w:bookmarkStart w:id="16" w:name="__RefHeading___Toc441230993"/>
      <w:bookmarkEnd w:id="16"/>
      <w:r>
        <w:lastRenderedPageBreak/>
        <w:t>4.4</w:t>
      </w:r>
      <w:r w:rsidR="00BB0131">
        <w:t>Evaluation</w:t>
      </w:r>
    </w:p>
    <w:p w:rsidR="002D740F" w:rsidRDefault="003F41F6" w:rsidP="002D740F">
      <w:pPr>
        <w:pStyle w:val="level3text"/>
        <w:ind w:firstLine="0"/>
        <w:rPr>
          <w:i w:val="0"/>
        </w:rPr>
      </w:pPr>
      <w:r>
        <w:rPr>
          <w:i w:val="0"/>
        </w:rPr>
        <w:t>After interaction and visualization evaluation will help him in knowing whether he has understood the topic under that model or not through short quiz.</w:t>
      </w:r>
    </w:p>
    <w:p w:rsidR="002D740F" w:rsidRDefault="002D740F" w:rsidP="006C3655">
      <w:pPr>
        <w:pStyle w:val="level3text"/>
        <w:ind w:left="0" w:firstLine="0"/>
      </w:pPr>
      <w:r>
        <w:rPr>
          <w:i w:val="0"/>
        </w:rPr>
        <w:t xml:space="preserve"> </w:t>
      </w:r>
    </w:p>
    <w:p w:rsidR="002D740F" w:rsidRDefault="006C3655" w:rsidP="002D740F">
      <w:pPr>
        <w:pStyle w:val="Heading2"/>
        <w:numPr>
          <w:ilvl w:val="0"/>
          <w:numId w:val="0"/>
        </w:numPr>
      </w:pPr>
      <w:r>
        <w:t>4.5</w:t>
      </w:r>
      <w:r w:rsidR="00B611B6">
        <w:t xml:space="preserve"> Forums</w:t>
      </w:r>
    </w:p>
    <w:p w:rsidR="006C3655" w:rsidRPr="006C3655" w:rsidRDefault="006C3655" w:rsidP="006C3655">
      <w:r>
        <w:tab/>
      </w:r>
      <w:r>
        <w:tab/>
        <w:t>Under this section he can ask and answer question related to the respective models.</w:t>
      </w:r>
    </w:p>
    <w:p w:rsidR="002D740F" w:rsidRDefault="006C3655" w:rsidP="002D740F">
      <w:pPr>
        <w:pStyle w:val="level3text"/>
        <w:ind w:firstLine="0"/>
        <w:rPr>
          <w:i w:val="0"/>
        </w:rPr>
      </w:pPr>
      <w:r>
        <w:rPr>
          <w:i w:val="0"/>
        </w:rPr>
        <w:t xml:space="preserve"> </w:t>
      </w:r>
    </w:p>
    <w:p w:rsidR="002D740F" w:rsidRDefault="002D740F" w:rsidP="002D740F">
      <w:pPr>
        <w:pStyle w:val="level3text"/>
        <w:ind w:firstLine="0"/>
        <w:rPr>
          <w:i w:val="0"/>
        </w:rPr>
      </w:pPr>
    </w:p>
    <w:p w:rsidR="002D740F" w:rsidRDefault="002D740F" w:rsidP="002D740F">
      <w:pPr>
        <w:pStyle w:val="level3text"/>
        <w:ind w:firstLine="0"/>
      </w:pPr>
      <w:r>
        <w:rPr>
          <w:i w:val="0"/>
        </w:rPr>
        <w:t xml:space="preserve"> </w:t>
      </w:r>
    </w:p>
    <w:p w:rsidR="002D740F" w:rsidRDefault="002D740F" w:rsidP="002D740F">
      <w:pPr>
        <w:pStyle w:val="level3text"/>
        <w:ind w:firstLine="0"/>
      </w:pPr>
    </w:p>
    <w:p w:rsidR="00944C55" w:rsidRDefault="00944C55"/>
    <w:sectPr w:rsidR="00944C55">
      <w:headerReference w:type="even" r:id="rId13"/>
      <w:headerReference w:type="default" r:id="rId14"/>
      <w:footerReference w:type="even" r:id="rId15"/>
      <w:footerReference w:type="default" r:id="rId16"/>
      <w:headerReference w:type="first" r:id="rId17"/>
      <w:footerReference w:type="first" r:id="rId18"/>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523" w:rsidRDefault="00DC2523" w:rsidP="003919DB">
      <w:pPr>
        <w:spacing w:line="240" w:lineRule="auto"/>
      </w:pPr>
      <w:r>
        <w:separator/>
      </w:r>
    </w:p>
  </w:endnote>
  <w:endnote w:type="continuationSeparator" w:id="0">
    <w:p w:rsidR="00DC2523" w:rsidRDefault="00DC2523" w:rsidP="00391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523" w:rsidRDefault="00DC2523" w:rsidP="003919DB">
      <w:pPr>
        <w:spacing w:line="240" w:lineRule="auto"/>
      </w:pPr>
      <w:r>
        <w:separator/>
      </w:r>
    </w:p>
  </w:footnote>
  <w:footnote w:type="continuationSeparator" w:id="0">
    <w:p w:rsidR="00DC2523" w:rsidRDefault="00DC2523" w:rsidP="003919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5259C5">
    <w:pPr>
      <w:pStyle w:val="Header"/>
    </w:pPr>
    <w:r>
      <w:t>Software</w:t>
    </w:r>
    <w:r>
      <w:rPr>
        <w:sz w:val="24"/>
      </w:rPr>
      <w:t xml:space="preserve"> </w:t>
    </w:r>
    <w:r>
      <w:t xml:space="preserve">Requirements Specification for </w:t>
    </w:r>
    <w:r w:rsidR="003919DB">
      <w:t>Learning through interactive visualization</w:t>
    </w:r>
    <w:r>
      <w:tab/>
      <w:t xml:space="preserve">Page </w:t>
    </w:r>
    <w:r>
      <w:fldChar w:fldCharType="begin"/>
    </w:r>
    <w:r>
      <w:instrText xml:space="preserve"> PAGE </w:instrText>
    </w:r>
    <w:r>
      <w:fldChar w:fldCharType="separate"/>
    </w:r>
    <w:r w:rsidR="00010A81">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5259C5">
    <w:pPr>
      <w:pStyle w:val="Header"/>
      <w:tabs>
        <w:tab w:val="clear" w:pos="9360"/>
        <w:tab w:val="right" w:pos="9630"/>
      </w:tabs>
    </w:pPr>
    <w:r>
      <w:t>Software</w:t>
    </w:r>
    <w:r>
      <w:rPr>
        <w:sz w:val="24"/>
      </w:rPr>
      <w:t xml:space="preserve"> </w:t>
    </w:r>
    <w:r w:rsidR="003919DB">
      <w:t xml:space="preserve">Requirements Specification for </w:t>
    </w:r>
    <w:r w:rsidR="003919DB" w:rsidRPr="003919DB">
      <w:t xml:space="preserve"> </w:t>
    </w:r>
    <w:r w:rsidR="003919DB">
      <w:t>Learning through interactive visualization</w:t>
    </w:r>
    <w:r>
      <w:tab/>
      <w:t xml:space="preserve">Page </w:t>
    </w:r>
    <w:r>
      <w:fldChar w:fldCharType="begin"/>
    </w:r>
    <w:r>
      <w:instrText xml:space="preserve"> PAGE </w:instrText>
    </w:r>
    <w:r>
      <w:fldChar w:fldCharType="separate"/>
    </w:r>
    <w:r w:rsidR="00010A81">
      <w:rPr>
        <w:noProof/>
      </w:rPr>
      <w:t>4</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39" w:rsidRDefault="00B2383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0F"/>
    <w:rsid w:val="00010A81"/>
    <w:rsid w:val="002D0032"/>
    <w:rsid w:val="002D740F"/>
    <w:rsid w:val="003919DB"/>
    <w:rsid w:val="003F41F6"/>
    <w:rsid w:val="0048701D"/>
    <w:rsid w:val="005259C5"/>
    <w:rsid w:val="005618E2"/>
    <w:rsid w:val="005B2BF7"/>
    <w:rsid w:val="005C0593"/>
    <w:rsid w:val="006C3655"/>
    <w:rsid w:val="0079058B"/>
    <w:rsid w:val="007B15AB"/>
    <w:rsid w:val="007E6CE0"/>
    <w:rsid w:val="0084504C"/>
    <w:rsid w:val="008A3B5D"/>
    <w:rsid w:val="00944C55"/>
    <w:rsid w:val="00AC085A"/>
    <w:rsid w:val="00B23839"/>
    <w:rsid w:val="00B611B6"/>
    <w:rsid w:val="00BB0131"/>
    <w:rsid w:val="00CA506C"/>
    <w:rsid w:val="00DC2523"/>
    <w:rsid w:val="00F95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649E"/>
  <w15:chartTrackingRefBased/>
  <w15:docId w15:val="{02149226-46CF-428F-97DD-1F64AD88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40F"/>
    <w:pPr>
      <w:suppressAutoHyphens/>
      <w:spacing w:after="0" w:line="240" w:lineRule="exact"/>
    </w:pPr>
    <w:rPr>
      <w:rFonts w:ascii="Times" w:eastAsia="Times New Roman" w:hAnsi="Times" w:cs="Times"/>
      <w:sz w:val="24"/>
      <w:szCs w:val="20"/>
      <w:lang w:eastAsia="zh-CN"/>
    </w:rPr>
  </w:style>
  <w:style w:type="paragraph" w:styleId="Heading1">
    <w:name w:val="heading 1"/>
    <w:basedOn w:val="Normal"/>
    <w:next w:val="Normal"/>
    <w:link w:val="Heading1Char"/>
    <w:qFormat/>
    <w:rsid w:val="002D740F"/>
    <w:pPr>
      <w:keepNext/>
      <w:keepLines/>
      <w:numPr>
        <w:numId w:val="1"/>
      </w:numPr>
      <w:spacing w:before="480" w:after="240" w:line="240" w:lineRule="atLeast"/>
      <w:outlineLvl w:val="0"/>
    </w:pPr>
    <w:rPr>
      <w:b/>
      <w:kern w:val="1"/>
      <w:sz w:val="36"/>
    </w:rPr>
  </w:style>
  <w:style w:type="paragraph" w:styleId="Heading2">
    <w:name w:val="heading 2"/>
    <w:basedOn w:val="Normal"/>
    <w:next w:val="Normal"/>
    <w:link w:val="Heading2Char"/>
    <w:qFormat/>
    <w:rsid w:val="002D740F"/>
    <w:pPr>
      <w:keepNext/>
      <w:keepLines/>
      <w:numPr>
        <w:ilvl w:val="1"/>
        <w:numId w:val="1"/>
      </w:numPr>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740F"/>
    <w:rPr>
      <w:rFonts w:ascii="Times" w:eastAsia="Times New Roman" w:hAnsi="Times" w:cs="Times"/>
      <w:b/>
      <w:kern w:val="1"/>
      <w:sz w:val="36"/>
      <w:szCs w:val="20"/>
      <w:lang w:eastAsia="zh-CN"/>
    </w:rPr>
  </w:style>
  <w:style w:type="character" w:customStyle="1" w:styleId="Heading2Char">
    <w:name w:val="Heading 2 Char"/>
    <w:basedOn w:val="DefaultParagraphFont"/>
    <w:link w:val="Heading2"/>
    <w:rsid w:val="002D740F"/>
    <w:rPr>
      <w:rFonts w:ascii="Times" w:eastAsia="Times New Roman" w:hAnsi="Times" w:cs="Times"/>
      <w:b/>
      <w:sz w:val="28"/>
      <w:szCs w:val="20"/>
      <w:lang w:eastAsia="zh-CN"/>
    </w:rPr>
  </w:style>
  <w:style w:type="character" w:customStyle="1" w:styleId="IndexLink">
    <w:name w:val="Index Link"/>
    <w:rsid w:val="002D740F"/>
  </w:style>
  <w:style w:type="paragraph" w:customStyle="1" w:styleId="Heading">
    <w:name w:val="Heading"/>
    <w:basedOn w:val="Normal"/>
    <w:next w:val="BodyText"/>
    <w:rsid w:val="002D740F"/>
    <w:pPr>
      <w:spacing w:before="240" w:after="720" w:line="240" w:lineRule="auto"/>
      <w:jc w:val="right"/>
    </w:pPr>
    <w:rPr>
      <w:rFonts w:ascii="Arial" w:hAnsi="Arial" w:cs="Arial"/>
      <w:b/>
      <w:kern w:val="1"/>
      <w:sz w:val="64"/>
    </w:rPr>
  </w:style>
  <w:style w:type="paragraph" w:styleId="Footer">
    <w:name w:val="footer"/>
    <w:basedOn w:val="Normal"/>
    <w:link w:val="FooterChar"/>
    <w:rsid w:val="002D740F"/>
    <w:pPr>
      <w:tabs>
        <w:tab w:val="center" w:pos="4680"/>
        <w:tab w:val="right" w:pos="9360"/>
      </w:tabs>
    </w:pPr>
    <w:rPr>
      <w:b/>
      <w:i/>
      <w:sz w:val="20"/>
    </w:rPr>
  </w:style>
  <w:style w:type="character" w:customStyle="1" w:styleId="FooterChar">
    <w:name w:val="Footer Char"/>
    <w:basedOn w:val="DefaultParagraphFont"/>
    <w:link w:val="Footer"/>
    <w:rsid w:val="002D740F"/>
    <w:rPr>
      <w:rFonts w:ascii="Times" w:eastAsia="Times New Roman" w:hAnsi="Times" w:cs="Times"/>
      <w:b/>
      <w:i/>
      <w:sz w:val="20"/>
      <w:szCs w:val="20"/>
      <w:lang w:eastAsia="zh-CN"/>
    </w:rPr>
  </w:style>
  <w:style w:type="paragraph" w:styleId="Header">
    <w:name w:val="header"/>
    <w:basedOn w:val="Normal"/>
    <w:link w:val="HeaderChar"/>
    <w:rsid w:val="002D740F"/>
    <w:pPr>
      <w:tabs>
        <w:tab w:val="center" w:pos="4680"/>
        <w:tab w:val="right" w:pos="9360"/>
      </w:tabs>
    </w:pPr>
    <w:rPr>
      <w:b/>
      <w:i/>
      <w:sz w:val="20"/>
    </w:rPr>
  </w:style>
  <w:style w:type="character" w:customStyle="1" w:styleId="HeaderChar">
    <w:name w:val="Header Char"/>
    <w:basedOn w:val="DefaultParagraphFont"/>
    <w:link w:val="Header"/>
    <w:rsid w:val="002D740F"/>
    <w:rPr>
      <w:rFonts w:ascii="Times" w:eastAsia="Times New Roman" w:hAnsi="Times" w:cs="Times"/>
      <w:b/>
      <w:i/>
      <w:sz w:val="20"/>
      <w:szCs w:val="20"/>
      <w:lang w:eastAsia="zh-CN"/>
    </w:rPr>
  </w:style>
  <w:style w:type="paragraph" w:styleId="TOC1">
    <w:name w:val="toc 1"/>
    <w:basedOn w:val="Normal"/>
    <w:next w:val="Normal"/>
    <w:rsid w:val="002D740F"/>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rsid w:val="002D740F"/>
    <w:pPr>
      <w:tabs>
        <w:tab w:val="right" w:leader="dot" w:pos="9360"/>
      </w:tabs>
      <w:spacing w:line="220" w:lineRule="exact"/>
      <w:ind w:left="270"/>
      <w:jc w:val="both"/>
    </w:pPr>
    <w:rPr>
      <w:sz w:val="22"/>
    </w:rPr>
  </w:style>
  <w:style w:type="paragraph" w:customStyle="1" w:styleId="TOCEntry">
    <w:name w:val="TOCEntry"/>
    <w:basedOn w:val="Normal"/>
    <w:rsid w:val="002D740F"/>
    <w:pPr>
      <w:keepNext/>
      <w:keepLines/>
      <w:spacing w:before="120" w:after="240" w:line="240" w:lineRule="atLeast"/>
    </w:pPr>
    <w:rPr>
      <w:b/>
      <w:sz w:val="36"/>
    </w:rPr>
  </w:style>
  <w:style w:type="paragraph" w:customStyle="1" w:styleId="template">
    <w:name w:val="template"/>
    <w:basedOn w:val="Normal"/>
    <w:rsid w:val="002D740F"/>
    <w:rPr>
      <w:rFonts w:ascii="Arial" w:hAnsi="Arial" w:cs="Arial"/>
      <w:i/>
      <w:sz w:val="22"/>
    </w:rPr>
  </w:style>
  <w:style w:type="paragraph" w:customStyle="1" w:styleId="level3text">
    <w:name w:val="level 3 text"/>
    <w:basedOn w:val="Normal"/>
    <w:rsid w:val="002D740F"/>
    <w:pPr>
      <w:spacing w:line="220" w:lineRule="exact"/>
      <w:ind w:left="1350" w:hanging="716"/>
    </w:pPr>
    <w:rPr>
      <w:rFonts w:ascii="Arial" w:hAnsi="Arial" w:cs="Arial"/>
      <w:i/>
      <w:sz w:val="22"/>
    </w:rPr>
  </w:style>
  <w:style w:type="paragraph" w:customStyle="1" w:styleId="ByLine">
    <w:name w:val="ByLine"/>
    <w:basedOn w:val="Heading"/>
    <w:rsid w:val="002D740F"/>
    <w:rPr>
      <w:sz w:val="28"/>
    </w:rPr>
  </w:style>
  <w:style w:type="paragraph" w:customStyle="1" w:styleId="line">
    <w:name w:val="line"/>
    <w:basedOn w:val="Heading"/>
    <w:rsid w:val="002D740F"/>
    <w:pPr>
      <w:pBdr>
        <w:top w:val="single" w:sz="36" w:space="1" w:color="000000"/>
        <w:left w:val="none" w:sz="0" w:space="0" w:color="000000"/>
        <w:bottom w:val="none" w:sz="0" w:space="0" w:color="000000"/>
        <w:right w:val="none" w:sz="0" w:space="0" w:color="000000"/>
      </w:pBdr>
      <w:spacing w:after="0"/>
    </w:pPr>
    <w:rPr>
      <w:sz w:val="40"/>
    </w:rPr>
  </w:style>
  <w:style w:type="paragraph" w:styleId="BodyText">
    <w:name w:val="Body Text"/>
    <w:basedOn w:val="Normal"/>
    <w:link w:val="BodyTextChar"/>
    <w:uiPriority w:val="99"/>
    <w:semiHidden/>
    <w:unhideWhenUsed/>
    <w:rsid w:val="002D740F"/>
    <w:pPr>
      <w:spacing w:after="120"/>
    </w:pPr>
  </w:style>
  <w:style w:type="character" w:customStyle="1" w:styleId="BodyTextChar">
    <w:name w:val="Body Text Char"/>
    <w:basedOn w:val="DefaultParagraphFont"/>
    <w:link w:val="BodyText"/>
    <w:uiPriority w:val="99"/>
    <w:semiHidden/>
    <w:rsid w:val="002D740F"/>
    <w:rPr>
      <w:rFonts w:ascii="Times" w:eastAsia="Times New Roman" w:hAnsi="Times" w:cs="Times"/>
      <w:sz w:val="24"/>
      <w:szCs w:val="20"/>
      <w:lang w:eastAsia="zh-CN"/>
    </w:rPr>
  </w:style>
  <w:style w:type="character" w:styleId="PlaceholderText">
    <w:name w:val="Placeholder Text"/>
    <w:basedOn w:val="DefaultParagraphFont"/>
    <w:uiPriority w:val="99"/>
    <w:semiHidden/>
    <w:rsid w:val="002D0032"/>
    <w:rPr>
      <w:color w:val="808080"/>
    </w:rPr>
  </w:style>
  <w:style w:type="paragraph" w:styleId="ListParagraph">
    <w:name w:val="List Paragraph"/>
    <w:basedOn w:val="Normal"/>
    <w:uiPriority w:val="34"/>
    <w:qFormat/>
    <w:rsid w:val="00B6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194991">
      <w:bodyDiv w:val="1"/>
      <w:marLeft w:val="0"/>
      <w:marRight w:val="0"/>
      <w:marTop w:val="0"/>
      <w:marBottom w:val="0"/>
      <w:divBdr>
        <w:top w:val="none" w:sz="0" w:space="0" w:color="auto"/>
        <w:left w:val="none" w:sz="0" w:space="0" w:color="auto"/>
        <w:bottom w:val="none" w:sz="0" w:space="0" w:color="auto"/>
        <w:right w:val="none" w:sz="0" w:space="0" w:color="auto"/>
      </w:divBdr>
    </w:div>
    <w:div w:id="1819834915">
      <w:bodyDiv w:val="1"/>
      <w:marLeft w:val="0"/>
      <w:marRight w:val="0"/>
      <w:marTop w:val="0"/>
      <w:marBottom w:val="0"/>
      <w:divBdr>
        <w:top w:val="none" w:sz="0" w:space="0" w:color="auto"/>
        <w:left w:val="none" w:sz="0" w:space="0" w:color="auto"/>
        <w:bottom w:val="none" w:sz="0" w:space="0" w:color="auto"/>
        <w:right w:val="none" w:sz="0" w:space="0" w:color="auto"/>
      </w:divBdr>
    </w:div>
    <w:div w:id="1974216530">
      <w:bodyDiv w:val="1"/>
      <w:marLeft w:val="0"/>
      <w:marRight w:val="0"/>
      <w:marTop w:val="0"/>
      <w:marBottom w:val="0"/>
      <w:divBdr>
        <w:top w:val="none" w:sz="0" w:space="0" w:color="auto"/>
        <w:left w:val="none" w:sz="0" w:space="0" w:color="auto"/>
        <w:bottom w:val="none" w:sz="0" w:space="0" w:color="auto"/>
        <w:right w:val="none" w:sz="0" w:space="0" w:color="auto"/>
      </w:divBdr>
    </w:div>
    <w:div w:id="20705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prakash</dc:creator>
  <cp:keywords/>
  <dc:description/>
  <cp:lastModifiedBy>satya prakash</cp:lastModifiedBy>
  <cp:revision>3</cp:revision>
  <dcterms:created xsi:type="dcterms:W3CDTF">2017-02-19T03:30:00Z</dcterms:created>
  <dcterms:modified xsi:type="dcterms:W3CDTF">2017-02-19T15:38:00Z</dcterms:modified>
</cp:coreProperties>
</file>